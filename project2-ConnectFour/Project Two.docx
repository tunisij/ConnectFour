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6E0A5" w14:textId="14E6D351" w:rsidR="002A2919" w:rsidRPr="00395DBE" w:rsidRDefault="00F94EAC" w:rsidP="00423E99">
      <w:pPr>
        <w:jc w:val="center"/>
        <w:outlineLvl w:val="0"/>
        <w:rPr>
          <w:rFonts w:ascii="Times New Roman" w:hAnsi="Times New Roman"/>
          <w:b/>
          <w:sz w:val="36"/>
        </w:rPr>
      </w:pPr>
      <w:r>
        <w:rPr>
          <w:rFonts w:ascii="Times New Roman" w:hAnsi="Times New Roman"/>
          <w:b/>
          <w:sz w:val="36"/>
        </w:rPr>
        <w:t>CIS 163</w:t>
      </w:r>
      <w:r w:rsidR="00311C7D">
        <w:rPr>
          <w:rFonts w:ascii="Times New Roman" w:hAnsi="Times New Roman"/>
          <w:b/>
          <w:sz w:val="36"/>
        </w:rPr>
        <w:t xml:space="preserve"> Project 2</w:t>
      </w:r>
    </w:p>
    <w:p w14:paraId="26DBAFB9" w14:textId="272EDD0F" w:rsidR="0039676C" w:rsidRPr="00395DBE" w:rsidRDefault="0039676C" w:rsidP="0039676C">
      <w:pPr>
        <w:jc w:val="center"/>
        <w:outlineLvl w:val="0"/>
        <w:rPr>
          <w:rFonts w:ascii="Times New Roman" w:hAnsi="Times New Roman"/>
          <w:b/>
          <w:sz w:val="36"/>
        </w:rPr>
      </w:pPr>
      <w:r>
        <w:rPr>
          <w:rFonts w:ascii="Times New Roman" w:hAnsi="Times New Roman"/>
          <w:b/>
          <w:sz w:val="36"/>
        </w:rPr>
        <w:t xml:space="preserve">A </w:t>
      </w:r>
      <w:r w:rsidR="00311C7D">
        <w:rPr>
          <w:rFonts w:ascii="Times New Roman" w:hAnsi="Times New Roman"/>
          <w:b/>
          <w:sz w:val="36"/>
        </w:rPr>
        <w:t>Connect Four</w:t>
      </w:r>
      <w:r w:rsidR="003A1317">
        <w:rPr>
          <w:rFonts w:ascii="Times New Roman" w:hAnsi="Times New Roman"/>
          <w:b/>
          <w:sz w:val="36"/>
        </w:rPr>
        <w:t>++</w:t>
      </w:r>
      <w:r>
        <w:rPr>
          <w:rFonts w:ascii="Times New Roman" w:hAnsi="Times New Roman"/>
          <w:b/>
          <w:sz w:val="36"/>
        </w:rPr>
        <w:t xml:space="preserve"> program</w:t>
      </w:r>
    </w:p>
    <w:p w14:paraId="78AF1162" w14:textId="77777777" w:rsidR="002A2919" w:rsidRPr="00395DBE" w:rsidRDefault="002A2919">
      <w:pPr>
        <w:rPr>
          <w:rFonts w:ascii="Times New Roman" w:hAnsi="Times New Roman"/>
        </w:rPr>
      </w:pPr>
    </w:p>
    <w:p w14:paraId="6F3AC7E6" w14:textId="77777777" w:rsidR="00260823" w:rsidRPr="00260823" w:rsidRDefault="00260823" w:rsidP="00423E99">
      <w:pPr>
        <w:outlineLvl w:val="0"/>
        <w:rPr>
          <w:rFonts w:ascii="Times New Roman" w:hAnsi="Times New Roman"/>
          <w:b/>
          <w:sz w:val="28"/>
        </w:rPr>
      </w:pPr>
      <w:r w:rsidRPr="00260823">
        <w:rPr>
          <w:rFonts w:ascii="Times New Roman" w:hAnsi="Times New Roman"/>
          <w:b/>
          <w:sz w:val="28"/>
        </w:rPr>
        <w:t>Due Date</w:t>
      </w:r>
    </w:p>
    <w:p w14:paraId="3D13B7AB" w14:textId="0A466225" w:rsidR="002A2919" w:rsidRPr="00260823" w:rsidRDefault="00E16610" w:rsidP="00260823">
      <w:pPr>
        <w:pStyle w:val="ListParagraph"/>
        <w:numPr>
          <w:ilvl w:val="0"/>
          <w:numId w:val="8"/>
        </w:numPr>
        <w:rPr>
          <w:rFonts w:ascii="Times New Roman" w:hAnsi="Times New Roman"/>
        </w:rPr>
      </w:pPr>
      <w:r>
        <w:rPr>
          <w:rFonts w:ascii="Times New Roman" w:hAnsi="Times New Roman"/>
        </w:rPr>
        <w:t xml:space="preserve">At </w:t>
      </w:r>
      <w:r w:rsidR="00A65BA2">
        <w:rPr>
          <w:rFonts w:ascii="Times New Roman" w:hAnsi="Times New Roman"/>
        </w:rPr>
        <w:t xml:space="preserve">the beginning of the lab; see the </w:t>
      </w:r>
      <w:r w:rsidR="00311C7D">
        <w:rPr>
          <w:rFonts w:ascii="Times New Roman" w:hAnsi="Times New Roman"/>
        </w:rPr>
        <w:t xml:space="preserve">last page of the syllabus (i.e., </w:t>
      </w:r>
      <w:r w:rsidR="00A65BA2">
        <w:rPr>
          <w:rFonts w:ascii="Times New Roman" w:hAnsi="Times New Roman"/>
        </w:rPr>
        <w:t>sche</w:t>
      </w:r>
      <w:r w:rsidR="00311C7D">
        <w:rPr>
          <w:rFonts w:ascii="Times New Roman" w:hAnsi="Times New Roman"/>
        </w:rPr>
        <w:t>dule)</w:t>
      </w:r>
    </w:p>
    <w:p w14:paraId="3879F15D" w14:textId="77777777" w:rsidR="00AE3A15" w:rsidRDefault="00AE3A15">
      <w:pPr>
        <w:rPr>
          <w:rFonts w:ascii="Times New Roman" w:hAnsi="Times New Roman"/>
          <w:b/>
          <w:sz w:val="28"/>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7193666C" w:rsidR="008A489A" w:rsidRDefault="00C3159C" w:rsidP="008A489A">
      <w:pPr>
        <w:pStyle w:val="ListParagraph"/>
        <w:numPr>
          <w:ilvl w:val="0"/>
          <w:numId w:val="7"/>
        </w:numPr>
        <w:rPr>
          <w:rFonts w:ascii="Times New Roman" w:hAnsi="Times New Roman"/>
        </w:rPr>
      </w:pPr>
      <w:r>
        <w:rPr>
          <w:rFonts w:ascii="Times New Roman" w:hAnsi="Times New Roman"/>
        </w:rPr>
        <w:t>Review C</w:t>
      </w:r>
      <w:r w:rsidR="003A1317">
        <w:rPr>
          <w:rFonts w:ascii="Times New Roman" w:hAnsi="Times New Roman"/>
        </w:rPr>
        <w:t>hapters 6,7</w:t>
      </w:r>
      <w:r w:rsidR="008B0AF1">
        <w:rPr>
          <w:rFonts w:ascii="Times New Roman" w:hAnsi="Times New Roman"/>
        </w:rPr>
        <w:t xml:space="preserve"> of the CIS163 book</w:t>
      </w:r>
    </w:p>
    <w:p w14:paraId="08622AAD"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390BE3D3" w14:textId="77777777" w:rsidR="00AE3A15" w:rsidRDefault="00AE3A15">
      <w:pPr>
        <w:rPr>
          <w:rFonts w:ascii="Times New Roman" w:hAnsi="Times New Roman"/>
          <w:b/>
          <w:sz w:val="28"/>
        </w:rPr>
      </w:pPr>
    </w:p>
    <w:p w14:paraId="524F0683" w14:textId="3CB9BE09" w:rsidR="003A1317" w:rsidRDefault="003A1317">
      <w:pPr>
        <w:rPr>
          <w:rFonts w:ascii="Times New Roman" w:hAnsi="Times New Roman"/>
          <w:b/>
          <w:sz w:val="28"/>
        </w:rPr>
      </w:pPr>
      <w:r>
        <w:rPr>
          <w:rFonts w:ascii="Times New Roman" w:hAnsi="Times New Roman"/>
          <w:b/>
          <w:sz w:val="28"/>
        </w:rPr>
        <w:t>Assignment Objects:</w:t>
      </w:r>
    </w:p>
    <w:p w14:paraId="69E60496"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create a project that uses Model View Controller design (MVC)</w:t>
      </w:r>
    </w:p>
    <w:p w14:paraId="384ADC0A"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 xml:space="preserve">To use a </w:t>
      </w:r>
      <w:r>
        <w:rPr>
          <w:rFonts w:ascii="Times New Roman" w:hAnsi="Times New Roman" w:cs="Times New Roman"/>
        </w:rPr>
        <w:t>2-Dimensional array</w:t>
      </w:r>
      <w:r w:rsidRPr="00CE7C7C">
        <w:rPr>
          <w:rFonts w:ascii="Times New Roman" w:hAnsi="Times New Roman" w:cs="Times New Roman"/>
        </w:rPr>
        <w:t xml:space="preserve"> of GUI components</w:t>
      </w:r>
    </w:p>
    <w:p w14:paraId="2AE8348A"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 xml:space="preserve">To use a enum type </w:t>
      </w:r>
      <w:r>
        <w:rPr>
          <w:rFonts w:ascii="Times New Roman" w:hAnsi="Times New Roman" w:cs="Times New Roman"/>
        </w:rPr>
        <w:t>with</w:t>
      </w:r>
      <w:r w:rsidRPr="00CE7C7C">
        <w:rPr>
          <w:rFonts w:ascii="Times New Roman" w:hAnsi="Times New Roman" w:cs="Times New Roman"/>
        </w:rPr>
        <w:t>in a programming project</w:t>
      </w:r>
    </w:p>
    <w:p w14:paraId="293461DC" w14:textId="77777777"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use nested loops to solve complex problems that involve 2-Dim arrays</w:t>
      </w:r>
    </w:p>
    <w:p w14:paraId="599AF296" w14:textId="3D563401" w:rsidR="003A1317" w:rsidRPr="00CE7C7C" w:rsidRDefault="003A1317" w:rsidP="003A1317">
      <w:pPr>
        <w:pStyle w:val="ListParagraph"/>
        <w:numPr>
          <w:ilvl w:val="1"/>
          <w:numId w:val="29"/>
        </w:numPr>
        <w:rPr>
          <w:rFonts w:ascii="Times New Roman" w:hAnsi="Times New Roman" w:cs="Times New Roman"/>
        </w:rPr>
      </w:pPr>
      <w:r w:rsidRPr="00CE7C7C">
        <w:rPr>
          <w:rFonts w:ascii="Times New Roman" w:hAnsi="Times New Roman" w:cs="Times New Roman"/>
        </w:rPr>
        <w:t>To pass an</w:t>
      </w:r>
      <w:r w:rsidR="00630C9A">
        <w:rPr>
          <w:rFonts w:ascii="Times New Roman" w:hAnsi="Times New Roman" w:cs="Times New Roman"/>
        </w:rPr>
        <w:t>d/or return an array of objects</w:t>
      </w:r>
    </w:p>
    <w:p w14:paraId="707F7E27" w14:textId="77777777" w:rsidR="003A1317" w:rsidRPr="00CE7C7C" w:rsidRDefault="003A1317" w:rsidP="003A1317">
      <w:pPr>
        <w:rPr>
          <w:rFonts w:ascii="Times New Roman" w:hAnsi="Times New Roman" w:cs="Times New Roman"/>
        </w:rPr>
      </w:pPr>
    </w:p>
    <w:p w14:paraId="4DB8594E" w14:textId="3CBC2F12" w:rsidR="003A1317" w:rsidRDefault="003A1317" w:rsidP="003A1317">
      <w:pPr>
        <w:rPr>
          <w:rFonts w:ascii="Times New Roman" w:hAnsi="Times New Roman" w:cs="Times New Roman"/>
          <w:b/>
        </w:rPr>
      </w:pPr>
      <w:r w:rsidRPr="003A1317">
        <w:rPr>
          <w:rFonts w:ascii="Times New Roman" w:hAnsi="Times New Roman" w:cs="Times New Roman"/>
          <w:b/>
        </w:rPr>
        <w:t>Problem Statement</w:t>
      </w:r>
      <w:r>
        <w:rPr>
          <w:rFonts w:ascii="Times New Roman" w:hAnsi="Times New Roman" w:cs="Times New Roman"/>
          <w:b/>
        </w:rPr>
        <w:t>:</w:t>
      </w:r>
    </w:p>
    <w:p w14:paraId="5507C7A0" w14:textId="495D355E" w:rsidR="003A1317" w:rsidRDefault="003A1317" w:rsidP="003A1317">
      <w:r w:rsidRPr="005F0D3D">
        <w:t>Write a Java program that plays the</w:t>
      </w:r>
      <w:r>
        <w:t xml:space="preserve"> Connect-</w:t>
      </w:r>
      <w:r w:rsidR="00311C7D">
        <w:t>Four</w:t>
      </w:r>
      <w:r>
        <w:t xml:space="preserve"> game and a bit more.</w:t>
      </w:r>
      <w:r w:rsidRPr="005F0D3D">
        <w:t xml:space="preserve">  </w:t>
      </w:r>
      <w:r w:rsidRPr="002E62E8">
        <w:rPr>
          <w:b/>
        </w:rPr>
        <w:t>This basic game of Connect-</w:t>
      </w:r>
      <w:r w:rsidR="00311C7D">
        <w:rPr>
          <w:b/>
        </w:rPr>
        <w:t>Four</w:t>
      </w:r>
      <w:r w:rsidRPr="002E62E8">
        <w:rPr>
          <w:b/>
        </w:rPr>
        <w:t xml:space="preserve"> will be demonstrated in class.</w:t>
      </w:r>
      <w:r w:rsidRPr="005F0D3D">
        <w:t xml:space="preserve">  Remember, a player can win the game by having a horizontal, vertical, or diagonal connection.  Listed below are the requirements for your program.</w:t>
      </w:r>
    </w:p>
    <w:p w14:paraId="26823080" w14:textId="77777777" w:rsidR="003A1317" w:rsidRDefault="003A1317" w:rsidP="003A1317"/>
    <w:p w14:paraId="6B8B5D23" w14:textId="77777777" w:rsidR="003A1317" w:rsidRDefault="003A1317" w:rsidP="003A1317">
      <w:pPr>
        <w:rPr>
          <w:b/>
          <w:u w:val="single"/>
        </w:rPr>
      </w:pPr>
      <w:r w:rsidRPr="00D57E6E">
        <w:rPr>
          <w:b/>
          <w:u w:val="single"/>
        </w:rPr>
        <w:t xml:space="preserve">Sample screen and </w:t>
      </w:r>
      <w:r>
        <w:rPr>
          <w:b/>
          <w:u w:val="single"/>
        </w:rPr>
        <w:t>this figure</w:t>
      </w:r>
      <w:r w:rsidRPr="00D57E6E">
        <w:rPr>
          <w:b/>
          <w:u w:val="single"/>
        </w:rPr>
        <w:t xml:space="preserve"> does</w:t>
      </w:r>
      <w:r>
        <w:rPr>
          <w:b/>
          <w:u w:val="single"/>
        </w:rPr>
        <w:t>n’t</w:t>
      </w:r>
      <w:r w:rsidRPr="00D57E6E">
        <w:rPr>
          <w:b/>
          <w:u w:val="single"/>
        </w:rPr>
        <w:t xml:space="preserve"> include all the requirements found in this document.</w:t>
      </w:r>
      <w:r>
        <w:rPr>
          <w:b/>
          <w:u w:val="single"/>
        </w:rPr>
        <w:t xml:space="preserve"> </w:t>
      </w:r>
    </w:p>
    <w:p w14:paraId="5C3F1DF2" w14:textId="77777777" w:rsidR="003A1317" w:rsidRPr="00D57E6E" w:rsidRDefault="003A1317" w:rsidP="003A1317">
      <w:pPr>
        <w:rPr>
          <w:b/>
          <w:u w:val="single"/>
        </w:rPr>
      </w:pPr>
    </w:p>
    <w:p w14:paraId="7C6CB390" w14:textId="48FAA314" w:rsidR="003A1317" w:rsidRPr="00256A15" w:rsidRDefault="003A1317" w:rsidP="003A1317">
      <w:r>
        <w:rPr>
          <w:noProof/>
        </w:rPr>
        <w:drawing>
          <wp:inline distT="0" distB="0" distL="0" distR="0" wp14:anchorId="6246E68E" wp14:editId="7E777CC6">
            <wp:extent cx="5706745" cy="23412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745" cy="2341245"/>
                    </a:xfrm>
                    <a:prstGeom prst="rect">
                      <a:avLst/>
                    </a:prstGeom>
                    <a:noFill/>
                    <a:ln>
                      <a:noFill/>
                    </a:ln>
                  </pic:spPr>
                </pic:pic>
              </a:graphicData>
            </a:graphic>
          </wp:inline>
        </w:drawing>
      </w:r>
    </w:p>
    <w:p w14:paraId="7D5E6AC2" w14:textId="6ACFA282" w:rsidR="006672B5" w:rsidRPr="003A1317" w:rsidRDefault="003A1317" w:rsidP="006672B5">
      <w:r w:rsidRPr="005F0D3D">
        <w:tab/>
      </w:r>
      <w:r w:rsidRPr="005F0D3D">
        <w:tab/>
      </w:r>
    </w:p>
    <w:p w14:paraId="5DE599FF" w14:textId="541BEFA5" w:rsidR="007462DE" w:rsidRPr="007462DE" w:rsidRDefault="007462DE" w:rsidP="006672B5">
      <w:pPr>
        <w:rPr>
          <w:rFonts w:ascii="Times New Roman" w:hAnsi="Times New Roman"/>
          <w:b/>
          <w:sz w:val="28"/>
          <w:u w:val="single"/>
        </w:rPr>
      </w:pPr>
      <w:r w:rsidRPr="007462DE">
        <w:rPr>
          <w:rFonts w:ascii="Times New Roman" w:hAnsi="Times New Roman"/>
          <w:b/>
          <w:sz w:val="28"/>
          <w:u w:val="single"/>
        </w:rPr>
        <w:t xml:space="preserve">You must complete each step </w:t>
      </w:r>
      <w:r>
        <w:rPr>
          <w:rFonts w:ascii="Times New Roman" w:hAnsi="Times New Roman"/>
          <w:b/>
          <w:sz w:val="28"/>
          <w:u w:val="single"/>
        </w:rPr>
        <w:t xml:space="preserve">fully </w:t>
      </w:r>
      <w:r w:rsidRPr="007462DE">
        <w:rPr>
          <w:rFonts w:ascii="Times New Roman" w:hAnsi="Times New Roman"/>
          <w:b/>
          <w:sz w:val="28"/>
          <w:u w:val="single"/>
        </w:rPr>
        <w:t>before proceeding on.  No credit is given to any given step unless the previous steps have been completed</w:t>
      </w:r>
      <w:r>
        <w:rPr>
          <w:rFonts w:ascii="Times New Roman" w:hAnsi="Times New Roman"/>
          <w:b/>
          <w:sz w:val="28"/>
          <w:u w:val="single"/>
        </w:rPr>
        <w:t xml:space="preserve"> and is functioning</w:t>
      </w:r>
      <w:r w:rsidRPr="007462DE">
        <w:rPr>
          <w:rFonts w:ascii="Times New Roman" w:hAnsi="Times New Roman"/>
          <w:b/>
          <w:sz w:val="28"/>
          <w:u w:val="single"/>
        </w:rPr>
        <w:t>!</w:t>
      </w:r>
    </w:p>
    <w:p w14:paraId="141AA982" w14:textId="77777777" w:rsidR="007462DE" w:rsidRDefault="007462DE" w:rsidP="006672B5">
      <w:pPr>
        <w:rPr>
          <w:rFonts w:ascii="Times New Roman" w:hAnsi="Times New Roman"/>
          <w:b/>
          <w:sz w:val="28"/>
        </w:rPr>
      </w:pPr>
    </w:p>
    <w:p w14:paraId="361A9246" w14:textId="77777777" w:rsidR="00B91ECD" w:rsidRPr="004C6175" w:rsidRDefault="00B91ECD" w:rsidP="00B91ECD">
      <w:pPr>
        <w:rPr>
          <w:rFonts w:ascii="Times New Roman" w:hAnsi="Times New Roman"/>
          <w:b/>
          <w:sz w:val="28"/>
          <w:u w:val="single"/>
        </w:rPr>
      </w:pPr>
      <w:r w:rsidRPr="004C6175">
        <w:rPr>
          <w:rFonts w:ascii="Times New Roman" w:hAnsi="Times New Roman"/>
          <w:b/>
          <w:sz w:val="28"/>
          <w:u w:val="single"/>
        </w:rPr>
        <w:t xml:space="preserve">Before you turn in your work: use the </w:t>
      </w:r>
      <w:hyperlink r:id="rId8" w:history="1">
        <w:r w:rsidRPr="004C6175">
          <w:rPr>
            <w:rStyle w:val="Hyperlink"/>
            <w:rFonts w:ascii="Times New Roman" w:hAnsi="Times New Roman"/>
            <w:b/>
            <w:sz w:val="28"/>
          </w:rPr>
          <w:t>Java Style Guide</w:t>
        </w:r>
      </w:hyperlink>
      <w:r w:rsidRPr="004C6175">
        <w:rPr>
          <w:rFonts w:ascii="Times New Roman" w:hAnsi="Times New Roman"/>
          <w:b/>
          <w:sz w:val="28"/>
          <w:u w:val="single"/>
        </w:rPr>
        <w:t xml:space="preserve"> to document your project. (10 pts)</w:t>
      </w:r>
    </w:p>
    <w:p w14:paraId="6E93C1CC" w14:textId="77777777" w:rsidR="007462DE" w:rsidRPr="006672B5" w:rsidRDefault="007462DE" w:rsidP="006672B5">
      <w:pPr>
        <w:rPr>
          <w:rFonts w:ascii="Times New Roman" w:hAnsi="Times New Roman"/>
          <w:b/>
          <w:sz w:val="28"/>
        </w:rPr>
      </w:pPr>
    </w:p>
    <w:p w14:paraId="1833FC72" w14:textId="75BE7C4C" w:rsidR="003A1317" w:rsidRDefault="003A1317" w:rsidP="003A1317">
      <w:pPr>
        <w:outlineLvl w:val="0"/>
        <w:rPr>
          <w:rFonts w:ascii="Times New Roman" w:hAnsi="Times New Roman"/>
          <w:b/>
          <w:sz w:val="28"/>
        </w:rPr>
      </w:pPr>
      <w:r>
        <w:rPr>
          <w:rFonts w:ascii="Times New Roman" w:hAnsi="Times New Roman"/>
          <w:b/>
          <w:sz w:val="28"/>
        </w:rPr>
        <w:t>Step 1: Create an Eclipse project named “Conne</w:t>
      </w:r>
      <w:r w:rsidR="009A6CEE">
        <w:rPr>
          <w:rFonts w:ascii="Times New Roman" w:hAnsi="Times New Roman"/>
          <w:b/>
          <w:sz w:val="28"/>
        </w:rPr>
        <w:t>ctFour</w:t>
      </w:r>
      <w:r>
        <w:rPr>
          <w:rFonts w:ascii="Times New Roman" w:hAnsi="Times New Roman"/>
          <w:b/>
          <w:sz w:val="28"/>
        </w:rPr>
        <w:t>”</w:t>
      </w:r>
    </w:p>
    <w:p w14:paraId="1D6856FD" w14:textId="432DC394"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 xml:space="preserve">Create a package named: package1  </w:t>
      </w:r>
      <w:r>
        <w:rPr>
          <w:rFonts w:ascii="Times New Roman" w:hAnsi="Times New Roman"/>
        </w:rPr>
        <w:tab/>
      </w:r>
      <w:r>
        <w:rPr>
          <w:rFonts w:ascii="Times New Roman" w:hAnsi="Times New Roman"/>
        </w:rPr>
        <w:tab/>
      </w:r>
      <w:r w:rsidRPr="00630C9A">
        <w:rPr>
          <w:rFonts w:ascii="Times New Roman" w:hAnsi="Times New Roman"/>
          <w:sz w:val="20"/>
          <w:szCs w:val="20"/>
        </w:rPr>
        <w:t>(right click on “Projects” and select package)</w:t>
      </w:r>
    </w:p>
    <w:p w14:paraId="46DDFCE1" w14:textId="2C54C3E3"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Create a class named: Conne</w:t>
      </w:r>
      <w:r w:rsidR="009A6CEE">
        <w:rPr>
          <w:rFonts w:ascii="Times New Roman" w:hAnsi="Times New Roman"/>
        </w:rPr>
        <w:t>ctFour</w:t>
      </w:r>
      <w:r>
        <w:rPr>
          <w:rFonts w:ascii="Times New Roman" w:hAnsi="Times New Roman"/>
        </w:rPr>
        <w:tab/>
      </w:r>
      <w:r>
        <w:rPr>
          <w:rFonts w:ascii="Times New Roman" w:hAnsi="Times New Roman"/>
        </w:rPr>
        <w:tab/>
      </w:r>
      <w:r w:rsidRPr="00630C9A">
        <w:rPr>
          <w:rFonts w:ascii="Times New Roman" w:hAnsi="Times New Roman"/>
          <w:sz w:val="20"/>
          <w:szCs w:val="20"/>
        </w:rPr>
        <w:t>(right click on “package1” and select class)</w:t>
      </w:r>
    </w:p>
    <w:p w14:paraId="4D3B1CD4" w14:textId="77777777"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Chapter 6 has several examples of creating a main method and associated panel class.</w:t>
      </w:r>
    </w:p>
    <w:p w14:paraId="44C0E72C" w14:textId="4AEBA07A"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lastRenderedPageBreak/>
        <w:t>Create a class named: Conne</w:t>
      </w:r>
      <w:r w:rsidR="009A6CEE">
        <w:rPr>
          <w:rFonts w:ascii="Times New Roman" w:hAnsi="Times New Roman"/>
        </w:rPr>
        <w:t>ctFour</w:t>
      </w:r>
      <w:r>
        <w:rPr>
          <w:rFonts w:ascii="Times New Roman" w:hAnsi="Times New Roman"/>
        </w:rPr>
        <w:t>Panel</w:t>
      </w:r>
      <w:r>
        <w:rPr>
          <w:rFonts w:ascii="Times New Roman" w:hAnsi="Times New Roman"/>
        </w:rPr>
        <w:tab/>
      </w:r>
      <w:r>
        <w:rPr>
          <w:rFonts w:ascii="Times New Roman" w:hAnsi="Times New Roman"/>
        </w:rPr>
        <w:tab/>
      </w:r>
      <w:r w:rsidRPr="00630C9A">
        <w:rPr>
          <w:rFonts w:ascii="Times New Roman" w:hAnsi="Times New Roman"/>
          <w:sz w:val="20"/>
          <w:szCs w:val="20"/>
        </w:rPr>
        <w:t>(right click on “package1” and select class)</w:t>
      </w:r>
    </w:p>
    <w:p w14:paraId="37714D8A" w14:textId="10A79FF6" w:rsidR="003A1317" w:rsidRPr="00630C9A" w:rsidRDefault="00461826" w:rsidP="003A1317">
      <w:pPr>
        <w:pStyle w:val="ListParagraph"/>
        <w:numPr>
          <w:ilvl w:val="1"/>
          <w:numId w:val="19"/>
        </w:numPr>
        <w:rPr>
          <w:rFonts w:ascii="Times New Roman" w:hAnsi="Times New Roman"/>
          <w:sz w:val="20"/>
          <w:szCs w:val="20"/>
        </w:rPr>
      </w:pPr>
      <w:r>
        <w:rPr>
          <w:rFonts w:ascii="Times New Roman" w:hAnsi="Times New Roman"/>
          <w:sz w:val="20"/>
          <w:szCs w:val="20"/>
        </w:rPr>
        <w:t>See Chapter 6 of</w:t>
      </w:r>
      <w:r w:rsidR="003A1317" w:rsidRPr="00630C9A">
        <w:rPr>
          <w:rFonts w:ascii="Times New Roman" w:hAnsi="Times New Roman"/>
          <w:sz w:val="20"/>
          <w:szCs w:val="20"/>
        </w:rPr>
        <w:t xml:space="preserve"> your book for a typical example of a panel class. </w:t>
      </w:r>
    </w:p>
    <w:p w14:paraId="10B876B6" w14:textId="4C783276"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Create a class named: Conne</w:t>
      </w:r>
      <w:r w:rsidR="009A6CEE">
        <w:rPr>
          <w:rFonts w:ascii="Times New Roman" w:hAnsi="Times New Roman"/>
        </w:rPr>
        <w:t>ctFour</w:t>
      </w:r>
      <w:r>
        <w:rPr>
          <w:rFonts w:ascii="Times New Roman" w:hAnsi="Times New Roman"/>
        </w:rPr>
        <w:t>Game</w:t>
      </w:r>
      <w:r>
        <w:rPr>
          <w:rFonts w:ascii="Times New Roman" w:hAnsi="Times New Roman"/>
        </w:rPr>
        <w:tab/>
      </w:r>
      <w:r w:rsidR="009A6CEE">
        <w:rPr>
          <w:rFonts w:ascii="Times New Roman" w:hAnsi="Times New Roman"/>
        </w:rPr>
        <w:tab/>
      </w:r>
      <w:r w:rsidRPr="00630C9A">
        <w:rPr>
          <w:rFonts w:ascii="Times New Roman" w:hAnsi="Times New Roman"/>
          <w:sz w:val="20"/>
          <w:szCs w:val="20"/>
        </w:rPr>
        <w:t>(right click on “package1” and select class)</w:t>
      </w:r>
    </w:p>
    <w:p w14:paraId="0FAED3DA" w14:textId="2D924551"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This class contains all the methods for the game of Conne</w:t>
      </w:r>
      <w:r w:rsidR="009A6CEE" w:rsidRPr="00630C9A">
        <w:rPr>
          <w:rFonts w:ascii="Times New Roman" w:hAnsi="Times New Roman"/>
          <w:sz w:val="20"/>
          <w:szCs w:val="20"/>
        </w:rPr>
        <w:t>ctFour</w:t>
      </w:r>
      <w:r w:rsidRPr="00630C9A">
        <w:rPr>
          <w:rFonts w:ascii="Times New Roman" w:hAnsi="Times New Roman"/>
          <w:sz w:val="20"/>
          <w:szCs w:val="20"/>
        </w:rPr>
        <w:t xml:space="preserve"> and is shown in Step 6.</w:t>
      </w:r>
    </w:p>
    <w:p w14:paraId="4101FA5B" w14:textId="2C012679" w:rsidR="003A1317" w:rsidRPr="008D4505" w:rsidRDefault="003A1317" w:rsidP="003A1317">
      <w:pPr>
        <w:pStyle w:val="ListParagraph"/>
        <w:numPr>
          <w:ilvl w:val="0"/>
          <w:numId w:val="19"/>
        </w:numPr>
        <w:rPr>
          <w:rFonts w:ascii="Times New Roman" w:hAnsi="Times New Roman"/>
          <w:b/>
          <w:sz w:val="28"/>
        </w:rPr>
      </w:pPr>
      <w:r>
        <w:rPr>
          <w:rFonts w:ascii="Times New Roman" w:hAnsi="Times New Roman"/>
        </w:rPr>
        <w:t>Create an enum named: GameStatus</w:t>
      </w:r>
      <w:r>
        <w:rPr>
          <w:rFonts w:ascii="Times New Roman" w:hAnsi="Times New Roman"/>
        </w:rPr>
        <w:tab/>
      </w:r>
      <w:r>
        <w:rPr>
          <w:rFonts w:ascii="Times New Roman" w:hAnsi="Times New Roman"/>
        </w:rPr>
        <w:tab/>
      </w:r>
      <w:r>
        <w:rPr>
          <w:rFonts w:ascii="Times New Roman" w:hAnsi="Times New Roman"/>
        </w:rPr>
        <w:tab/>
      </w:r>
      <w:r w:rsidR="00630C9A">
        <w:rPr>
          <w:rFonts w:ascii="Times New Roman" w:hAnsi="Times New Roman"/>
        </w:rPr>
        <w:t xml:space="preserve"> </w:t>
      </w:r>
      <w:r w:rsidRPr="00630C9A">
        <w:rPr>
          <w:rFonts w:ascii="Times New Roman" w:hAnsi="Times New Roman"/>
          <w:sz w:val="20"/>
          <w:szCs w:val="20"/>
        </w:rPr>
        <w:t>(right click on “package1” and select enum)</w:t>
      </w:r>
    </w:p>
    <w:p w14:paraId="03EE5CB0" w14:textId="77777777" w:rsidR="003A1317" w:rsidRPr="00630C9A" w:rsidRDefault="003A1317" w:rsidP="003A1317">
      <w:pPr>
        <w:pStyle w:val="ListParagraph"/>
        <w:numPr>
          <w:ilvl w:val="1"/>
          <w:numId w:val="19"/>
        </w:numPr>
        <w:rPr>
          <w:rFonts w:ascii="Times New Roman" w:hAnsi="Times New Roman"/>
          <w:sz w:val="20"/>
          <w:szCs w:val="20"/>
        </w:rPr>
      </w:pPr>
      <w:r w:rsidRPr="00630C9A">
        <w:rPr>
          <w:rFonts w:ascii="Times New Roman" w:hAnsi="Times New Roman"/>
          <w:sz w:val="20"/>
          <w:szCs w:val="20"/>
        </w:rPr>
        <w:t>See Step 2 for details.</w:t>
      </w:r>
    </w:p>
    <w:p w14:paraId="45E41B67" w14:textId="77777777" w:rsidR="003A1317" w:rsidRPr="008D2DD9" w:rsidRDefault="003A1317" w:rsidP="003A1317">
      <w:pPr>
        <w:rPr>
          <w:rFonts w:ascii="Times New Roman" w:hAnsi="Times New Roman"/>
          <w:b/>
          <w:sz w:val="28"/>
        </w:rPr>
      </w:pPr>
    </w:p>
    <w:p w14:paraId="5AFC0E5D" w14:textId="77777777" w:rsidR="003A1317" w:rsidRDefault="003A1317" w:rsidP="003A1317">
      <w:pPr>
        <w:rPr>
          <w:rFonts w:ascii="Times New Roman" w:hAnsi="Times New Roman"/>
          <w:b/>
          <w:sz w:val="28"/>
        </w:rPr>
      </w:pPr>
      <w:r>
        <w:rPr>
          <w:rFonts w:ascii="Times New Roman" w:hAnsi="Times New Roman"/>
          <w:b/>
          <w:sz w:val="28"/>
        </w:rPr>
        <w:t>NO OTHER classes can be created without the instructor’s approval.</w:t>
      </w:r>
    </w:p>
    <w:p w14:paraId="62913D7A" w14:textId="77777777" w:rsidR="0073447A" w:rsidRDefault="0073447A">
      <w:pPr>
        <w:rPr>
          <w:rFonts w:ascii="Times New Roman" w:hAnsi="Times New Roman"/>
          <w:b/>
          <w:sz w:val="28"/>
        </w:rPr>
      </w:pPr>
    </w:p>
    <w:p w14:paraId="664E60EB" w14:textId="01FA9E60" w:rsidR="003A1317" w:rsidRDefault="003A1317" w:rsidP="003A1317">
      <w:pPr>
        <w:outlineLvl w:val="0"/>
        <w:rPr>
          <w:rFonts w:ascii="Times New Roman" w:hAnsi="Times New Roman"/>
          <w:b/>
          <w:sz w:val="28"/>
        </w:rPr>
      </w:pPr>
      <w:r>
        <w:rPr>
          <w:rFonts w:ascii="Times New Roman" w:hAnsi="Times New Roman"/>
          <w:b/>
          <w:sz w:val="28"/>
        </w:rPr>
        <w:t>Step 2: Implement the enum class “GameStatus” using the following:</w:t>
      </w:r>
    </w:p>
    <w:p w14:paraId="67E8FC86" w14:textId="4610C2A4" w:rsidR="003A1317" w:rsidRDefault="003A1317" w:rsidP="003A1317">
      <w:r>
        <w:t>There are only 4 possible states the game can be in:  {Player1WON, Player2</w:t>
      </w:r>
      <w:r w:rsidRPr="0080334E">
        <w:t>WON</w:t>
      </w:r>
      <w:r w:rsidRPr="00171F5F">
        <w:rPr>
          <w:color w:val="000000" w:themeColor="text1"/>
        </w:rPr>
        <w:t xml:space="preserve">, </w:t>
      </w:r>
      <w:r w:rsidR="001C339F">
        <w:t>Cats, InProgress</w:t>
      </w:r>
      <w:r w:rsidRPr="0080334E">
        <w:t>}</w:t>
      </w:r>
    </w:p>
    <w:p w14:paraId="5DB40CB2" w14:textId="77777777" w:rsidR="003A1317" w:rsidRDefault="003A1317" w:rsidP="003A1317">
      <w:pPr>
        <w:outlineLvl w:val="0"/>
        <w:rPr>
          <w:rFonts w:ascii="Times New Roman" w:hAnsi="Times New Roman"/>
        </w:rPr>
      </w:pPr>
    </w:p>
    <w:p w14:paraId="5F57F2E9" w14:textId="3C48956A" w:rsidR="003A1317" w:rsidRPr="0080334E" w:rsidRDefault="009A6CEE" w:rsidP="003A1317">
      <w:pPr>
        <w:outlineLvl w:val="0"/>
        <w:rPr>
          <w:rFonts w:ascii="Times New Roman" w:hAnsi="Times New Roman"/>
        </w:rPr>
      </w:pPr>
      <w:r>
        <w:rPr>
          <w:rFonts w:ascii="Times New Roman" w:hAnsi="Times New Roman"/>
          <w:b/>
          <w:sz w:val="28"/>
        </w:rPr>
        <w:t>Step 3</w:t>
      </w:r>
      <w:r w:rsidR="003A1317">
        <w:rPr>
          <w:rFonts w:ascii="Times New Roman" w:hAnsi="Times New Roman"/>
          <w:b/>
          <w:sz w:val="28"/>
        </w:rPr>
        <w:t xml:space="preserve">: Implement the </w:t>
      </w:r>
      <w:r w:rsidR="003A1317" w:rsidRPr="003F742B">
        <w:rPr>
          <w:rFonts w:ascii="Times New Roman" w:hAnsi="Times New Roman"/>
          <w:b/>
          <w:sz w:val="28"/>
        </w:rPr>
        <w:t>class</w:t>
      </w:r>
      <w:r w:rsidR="003A1317">
        <w:rPr>
          <w:rFonts w:ascii="Times New Roman" w:hAnsi="Times New Roman"/>
          <w:b/>
          <w:sz w:val="28"/>
        </w:rPr>
        <w:t xml:space="preserve"> named:</w:t>
      </w:r>
      <w:r w:rsidR="003A1317" w:rsidRPr="003F742B">
        <w:rPr>
          <w:rFonts w:ascii="Times New Roman" w:hAnsi="Times New Roman"/>
          <w:b/>
          <w:sz w:val="28"/>
        </w:rPr>
        <w:t xml:space="preserve"> </w:t>
      </w:r>
      <w:r w:rsidR="003A1317">
        <w:rPr>
          <w:rFonts w:ascii="Times New Roman" w:hAnsi="Times New Roman"/>
          <w:b/>
          <w:sz w:val="28"/>
        </w:rPr>
        <w:t>Conne</w:t>
      </w:r>
      <w:r>
        <w:rPr>
          <w:rFonts w:ascii="Times New Roman" w:hAnsi="Times New Roman"/>
          <w:b/>
          <w:sz w:val="28"/>
        </w:rPr>
        <w:t>ctFour</w:t>
      </w:r>
      <w:r w:rsidR="003A1317">
        <w:rPr>
          <w:rFonts w:ascii="Times New Roman" w:hAnsi="Times New Roman"/>
          <w:b/>
          <w:sz w:val="28"/>
        </w:rPr>
        <w:t xml:space="preserve">: </w:t>
      </w:r>
    </w:p>
    <w:p w14:paraId="4C0EC436" w14:textId="65A69D47" w:rsidR="003A1317" w:rsidRDefault="003A1317" w:rsidP="003A1317">
      <w:pPr>
        <w:widowControl w:val="0"/>
        <w:autoSpaceDE w:val="0"/>
        <w:autoSpaceDN w:val="0"/>
        <w:adjustRightInd w:val="0"/>
        <w:rPr>
          <w:b/>
        </w:rPr>
      </w:pPr>
      <w:r w:rsidRPr="00CE7C7C">
        <w:rPr>
          <w:rFonts w:ascii="Times New Roman" w:hAnsi="Times New Roman" w:cs="Times New Roman"/>
        </w:rPr>
        <w:t>Usi</w:t>
      </w:r>
      <w:r w:rsidR="001C339F">
        <w:rPr>
          <w:rFonts w:ascii="Times New Roman" w:hAnsi="Times New Roman" w:cs="Times New Roman"/>
        </w:rPr>
        <w:t xml:space="preserve">ng the </w:t>
      </w:r>
      <w:r w:rsidR="00461826">
        <w:rPr>
          <w:rFonts w:ascii="Times New Roman" w:hAnsi="Times New Roman" w:cs="Times New Roman"/>
        </w:rPr>
        <w:t>main program found in chap</w:t>
      </w:r>
      <w:r w:rsidR="006A3045">
        <w:rPr>
          <w:rFonts w:ascii="Times New Roman" w:hAnsi="Times New Roman" w:cs="Times New Roman"/>
        </w:rPr>
        <w:t>t</w:t>
      </w:r>
      <w:r w:rsidR="00461826">
        <w:rPr>
          <w:rFonts w:ascii="Times New Roman" w:hAnsi="Times New Roman" w:cs="Times New Roman"/>
        </w:rPr>
        <w:t>er 6</w:t>
      </w:r>
      <w:r w:rsidRPr="00CE7C7C">
        <w:rPr>
          <w:rFonts w:ascii="Times New Roman" w:hAnsi="Times New Roman" w:cs="Times New Roman"/>
        </w:rPr>
        <w:t xml:space="preserve"> </w:t>
      </w:r>
      <w:r w:rsidR="006A3045">
        <w:rPr>
          <w:rFonts w:ascii="Times New Roman" w:hAnsi="Times New Roman" w:cs="Times New Roman"/>
        </w:rPr>
        <w:t xml:space="preserve">of </w:t>
      </w:r>
      <w:r w:rsidRPr="00CE7C7C">
        <w:rPr>
          <w:rFonts w:ascii="Times New Roman" w:hAnsi="Times New Roman" w:cs="Times New Roman"/>
        </w:rPr>
        <w:t xml:space="preserve">your book as a guide, </w:t>
      </w:r>
      <w:r>
        <w:rPr>
          <w:rFonts w:ascii="Times New Roman" w:hAnsi="Times New Roman" w:cs="Times New Roman"/>
        </w:rPr>
        <w:t xml:space="preserve">and </w:t>
      </w:r>
      <w:r w:rsidRPr="00CE7C7C">
        <w:rPr>
          <w:rFonts w:ascii="Times New Roman" w:hAnsi="Times New Roman" w:cs="Times New Roman"/>
        </w:rPr>
        <w:t xml:space="preserve">create a </w:t>
      </w:r>
      <w:r>
        <w:rPr>
          <w:rFonts w:ascii="Times New Roman" w:hAnsi="Times New Roman" w:cs="Times New Roman"/>
        </w:rPr>
        <w:t xml:space="preserve">main method </w:t>
      </w:r>
      <w:r w:rsidRPr="00CE7C7C">
        <w:rPr>
          <w:rFonts w:ascii="Times New Roman" w:hAnsi="Times New Roman" w:cs="Times New Roman"/>
        </w:rPr>
        <w:t>that creates a JPanel object</w:t>
      </w:r>
      <w:r>
        <w:rPr>
          <w:rFonts w:ascii="Times New Roman" w:hAnsi="Times New Roman" w:cs="Times New Roman"/>
        </w:rPr>
        <w:t xml:space="preserve"> (</w:t>
      </w:r>
      <w:r>
        <w:rPr>
          <w:rFonts w:ascii="Times New Roman" w:hAnsi="Times New Roman"/>
          <w:b/>
        </w:rPr>
        <w:t>Conne</w:t>
      </w:r>
      <w:r w:rsidR="009A6CEE">
        <w:rPr>
          <w:rFonts w:ascii="Times New Roman" w:hAnsi="Times New Roman"/>
          <w:b/>
        </w:rPr>
        <w:t>ctFour</w:t>
      </w:r>
      <w:r>
        <w:rPr>
          <w:rFonts w:ascii="Times New Roman" w:hAnsi="Times New Roman"/>
          <w:b/>
        </w:rPr>
        <w:t>Panel)</w:t>
      </w:r>
      <w:r w:rsidRPr="00CE7C7C">
        <w:rPr>
          <w:rFonts w:ascii="Times New Roman" w:hAnsi="Times New Roman" w:cs="Times New Roman"/>
        </w:rPr>
        <w:t>.</w:t>
      </w:r>
      <w:r>
        <w:t xml:space="preserve">  </w:t>
      </w:r>
      <w:r w:rsidR="001C339F">
        <w:t>Create two JmenuItems: “</w:t>
      </w:r>
      <w:r w:rsidR="001C339F" w:rsidRPr="000357D9">
        <w:rPr>
          <w:rFonts w:ascii="Courier New" w:hAnsi="Courier New"/>
          <w:i/>
        </w:rPr>
        <w:t>quitItem</w:t>
      </w:r>
      <w:r w:rsidR="001C339F">
        <w:t>” and “</w:t>
      </w:r>
      <w:r w:rsidR="001C339F">
        <w:rPr>
          <w:rFonts w:ascii="Courier New" w:hAnsi="Courier New"/>
          <w:i/>
        </w:rPr>
        <w:t>newG</w:t>
      </w:r>
      <w:r w:rsidR="001C339F" w:rsidRPr="000357D9">
        <w:rPr>
          <w:rFonts w:ascii="Courier New" w:hAnsi="Courier New"/>
          <w:i/>
        </w:rPr>
        <w:t>ameItem</w:t>
      </w:r>
      <w:r w:rsidR="001C339F">
        <w:t>”</w:t>
      </w:r>
      <w:r w:rsidR="00DF344B">
        <w:t>.  Pass these two JMenuItem objects t</w:t>
      </w:r>
      <w:r w:rsidR="001C339F">
        <w:t>o the ConnectFourPanel.   The “</w:t>
      </w:r>
      <w:r w:rsidR="001C339F" w:rsidRPr="000357D9">
        <w:rPr>
          <w:rFonts w:ascii="Courier New" w:hAnsi="Courier New"/>
          <w:i/>
        </w:rPr>
        <w:t>quitItem</w:t>
      </w:r>
      <w:r w:rsidR="00DF344B">
        <w:t>” JMen</w:t>
      </w:r>
      <w:r w:rsidR="001C339F">
        <w:t>uItem quits the game, and the “</w:t>
      </w:r>
      <w:r w:rsidR="001C339F">
        <w:rPr>
          <w:rFonts w:ascii="Courier New" w:hAnsi="Courier New"/>
          <w:i/>
        </w:rPr>
        <w:t>newG</w:t>
      </w:r>
      <w:r w:rsidR="001C339F" w:rsidRPr="000357D9">
        <w:rPr>
          <w:rFonts w:ascii="Courier New" w:hAnsi="Courier New"/>
          <w:i/>
        </w:rPr>
        <w:t>ameItem</w:t>
      </w:r>
      <w:r w:rsidR="00DF344B">
        <w:t>” starts a</w:t>
      </w:r>
      <w:r w:rsidR="006A3045">
        <w:t xml:space="preserve"> completely</w:t>
      </w:r>
      <w:r w:rsidR="00DF344B">
        <w:t xml:space="preserve"> new</w:t>
      </w:r>
      <w:r w:rsidR="006A3045">
        <w:t xml:space="preserve"> game</w:t>
      </w:r>
      <w:r w:rsidR="001C339F">
        <w:t>.  (</w:t>
      </w:r>
      <w:r w:rsidR="006A3045">
        <w:t>Note: For starting a new game, y</w:t>
      </w:r>
      <w:r w:rsidR="001C339F">
        <w:t>ou can</w:t>
      </w:r>
      <w:r w:rsidR="00DF344B">
        <w:t>not just re-instantiate a new game</w:t>
      </w:r>
      <w:r w:rsidR="006A3045">
        <w:t xml:space="preserve"> object</w:t>
      </w:r>
      <w:r w:rsidR="00DF344B">
        <w:t>, unless you dispose of the old Panel Object</w:t>
      </w:r>
      <w:r w:rsidR="001C339F">
        <w:t>, instead, you are to re-initialize all the game variables and associated panel objects</w:t>
      </w:r>
      <w:r w:rsidR="006A3045">
        <w:t>, see the instructor for more details if needed</w:t>
      </w:r>
      <w:r w:rsidR="00DF344B">
        <w:t>).</w:t>
      </w:r>
    </w:p>
    <w:p w14:paraId="6D8A3736" w14:textId="77777777" w:rsidR="003A1317" w:rsidRDefault="003A1317" w:rsidP="003A1317">
      <w:pPr>
        <w:widowControl w:val="0"/>
        <w:autoSpaceDE w:val="0"/>
        <w:autoSpaceDN w:val="0"/>
        <w:adjustRightInd w:val="0"/>
        <w:rPr>
          <w:b/>
        </w:rPr>
      </w:pPr>
    </w:p>
    <w:p w14:paraId="6A750C86" w14:textId="65AD92BC" w:rsidR="003A1317" w:rsidRDefault="003A1317" w:rsidP="003A1317">
      <w:pPr>
        <w:widowControl w:val="0"/>
        <w:autoSpaceDE w:val="0"/>
        <w:autoSpaceDN w:val="0"/>
        <w:adjustRightInd w:val="0"/>
        <w:rPr>
          <w:rFonts w:ascii="Times New Roman" w:hAnsi="Times New Roman"/>
          <w:b/>
        </w:rPr>
      </w:pPr>
      <w:r w:rsidRPr="005555AE">
        <w:rPr>
          <w:rFonts w:ascii="Times New Roman" w:hAnsi="Times New Roman"/>
          <w:b/>
          <w:sz w:val="28"/>
        </w:rPr>
        <w:t>St</w:t>
      </w:r>
      <w:r w:rsidR="009A6CEE">
        <w:rPr>
          <w:rFonts w:ascii="Times New Roman" w:hAnsi="Times New Roman"/>
          <w:b/>
          <w:sz w:val="28"/>
        </w:rPr>
        <w:t>ep 4</w:t>
      </w:r>
      <w:r w:rsidRPr="005555AE">
        <w:rPr>
          <w:rFonts w:ascii="Times New Roman" w:hAnsi="Times New Roman"/>
          <w:b/>
          <w:sz w:val="28"/>
        </w:rPr>
        <w:t xml:space="preserve">: Implement the class named: </w:t>
      </w:r>
      <w:r>
        <w:rPr>
          <w:rFonts w:ascii="Times New Roman" w:hAnsi="Times New Roman"/>
          <w:b/>
          <w:sz w:val="28"/>
        </w:rPr>
        <w:t>Conne</w:t>
      </w:r>
      <w:r w:rsidR="009A6CEE">
        <w:rPr>
          <w:rFonts w:ascii="Times New Roman" w:hAnsi="Times New Roman"/>
          <w:b/>
          <w:sz w:val="28"/>
        </w:rPr>
        <w:t>ctFour</w:t>
      </w:r>
      <w:r w:rsidRPr="005555AE">
        <w:rPr>
          <w:rFonts w:ascii="Times New Roman" w:hAnsi="Times New Roman"/>
          <w:b/>
          <w:sz w:val="28"/>
        </w:rPr>
        <w:t>Panel</w:t>
      </w:r>
      <w:r w:rsidR="003A0965">
        <w:rPr>
          <w:rFonts w:ascii="Times New Roman" w:hAnsi="Times New Roman"/>
          <w:b/>
          <w:sz w:val="28"/>
        </w:rPr>
        <w:t>:</w:t>
      </w:r>
      <w:r w:rsidR="009A6CEE">
        <w:rPr>
          <w:rFonts w:ascii="Times New Roman" w:hAnsi="Times New Roman"/>
          <w:b/>
          <w:sz w:val="28"/>
        </w:rPr>
        <w:t xml:space="preserve">  Step 4</w:t>
      </w:r>
      <w:r>
        <w:rPr>
          <w:rFonts w:ascii="Times New Roman" w:hAnsi="Times New Roman"/>
          <w:b/>
          <w:sz w:val="28"/>
        </w:rPr>
        <w:t xml:space="preserve"> does the simple version of </w:t>
      </w:r>
      <w:r w:rsidR="006A3045">
        <w:rPr>
          <w:rFonts w:ascii="Times New Roman" w:hAnsi="Times New Roman"/>
          <w:b/>
          <w:sz w:val="28"/>
        </w:rPr>
        <w:t>connect four</w:t>
      </w:r>
      <w:r w:rsidR="00C976BB">
        <w:rPr>
          <w:rFonts w:ascii="Times New Roman" w:hAnsi="Times New Roman"/>
          <w:b/>
          <w:sz w:val="28"/>
        </w:rPr>
        <w:t xml:space="preserve"> with only a 10 X 10</w:t>
      </w:r>
      <w:r w:rsidRPr="00E829CA">
        <w:rPr>
          <w:rFonts w:ascii="Times New Roman" w:hAnsi="Times New Roman"/>
          <w:b/>
          <w:sz w:val="28"/>
        </w:rPr>
        <w:t xml:space="preserve"> board</w:t>
      </w:r>
      <w:r w:rsidR="007200A4">
        <w:rPr>
          <w:rFonts w:ascii="Times New Roman" w:hAnsi="Times New Roman"/>
          <w:b/>
          <w:sz w:val="28"/>
        </w:rPr>
        <w:t>. Step 7</w:t>
      </w:r>
      <w:r>
        <w:rPr>
          <w:rFonts w:ascii="Times New Roman" w:hAnsi="Times New Roman"/>
          <w:b/>
          <w:sz w:val="28"/>
        </w:rPr>
        <w:t xml:space="preserve"> allows the user to enter in a different size board</w:t>
      </w:r>
      <w:r w:rsidR="00C976BB">
        <w:rPr>
          <w:rFonts w:ascii="Times New Roman" w:hAnsi="Times New Roman"/>
          <w:b/>
          <w:sz w:val="28"/>
        </w:rPr>
        <w:t xml:space="preserve"> and different connection lengths</w:t>
      </w:r>
      <w:r w:rsidRPr="00E829CA">
        <w:rPr>
          <w:rFonts w:ascii="Times New Roman" w:hAnsi="Times New Roman"/>
          <w:b/>
          <w:sz w:val="28"/>
        </w:rPr>
        <w:t>.</w:t>
      </w:r>
      <w:r>
        <w:rPr>
          <w:rFonts w:ascii="Times New Roman" w:hAnsi="Times New Roman"/>
          <w:b/>
        </w:rPr>
        <w:t xml:space="preserve">    </w:t>
      </w:r>
    </w:p>
    <w:p w14:paraId="503B7ED0" w14:textId="479A67F6" w:rsidR="003A1317" w:rsidRPr="009A6CEE" w:rsidRDefault="003A1317" w:rsidP="003A1317">
      <w:pPr>
        <w:pStyle w:val="ListParagraph"/>
        <w:numPr>
          <w:ilvl w:val="0"/>
          <w:numId w:val="19"/>
        </w:numPr>
        <w:rPr>
          <w:rFonts w:ascii="Times New Roman" w:hAnsi="Times New Roman"/>
        </w:rPr>
      </w:pPr>
      <w:r>
        <w:rPr>
          <w:rFonts w:ascii="Times New Roman" w:hAnsi="Times New Roman"/>
        </w:rPr>
        <w:t>Create the following properties for</w:t>
      </w:r>
      <w:r w:rsidRPr="00CD77CB">
        <w:rPr>
          <w:rFonts w:ascii="Times New Roman" w:hAnsi="Times New Roman"/>
        </w:rPr>
        <w:t xml:space="preserve"> </w:t>
      </w:r>
      <w:r>
        <w:rPr>
          <w:rFonts w:ascii="Times New Roman" w:hAnsi="Times New Roman"/>
        </w:rPr>
        <w:t>the Conne</w:t>
      </w:r>
      <w:r w:rsidR="009A6CEE">
        <w:rPr>
          <w:rFonts w:ascii="Times New Roman" w:hAnsi="Times New Roman"/>
        </w:rPr>
        <w:t>ctFour</w:t>
      </w:r>
      <w:r w:rsidRPr="00CD77CB">
        <w:rPr>
          <w:rFonts w:ascii="Times New Roman" w:hAnsi="Times New Roman"/>
        </w:rPr>
        <w:t>Panel</w:t>
      </w:r>
      <w:r>
        <w:rPr>
          <w:rFonts w:ascii="Times New Roman" w:hAnsi="Times New Roman"/>
        </w:rPr>
        <w:t xml:space="preserve"> </w:t>
      </w:r>
      <w:r w:rsidR="001C339F">
        <w:rPr>
          <w:rFonts w:ascii="Times New Roman" w:hAnsi="Times New Roman"/>
        </w:rPr>
        <w:t>J</w:t>
      </w:r>
      <w:r>
        <w:rPr>
          <w:rFonts w:ascii="Times New Roman" w:hAnsi="Times New Roman"/>
        </w:rPr>
        <w:t>Panel</w:t>
      </w:r>
      <w:r w:rsidRPr="00CD77CB">
        <w:rPr>
          <w:rFonts w:ascii="Times New Roman" w:hAnsi="Times New Roman"/>
        </w:rPr>
        <w:t xml:space="preserve"> </w:t>
      </w:r>
      <w:r w:rsidRPr="004A00CC">
        <w:rPr>
          <w:rFonts w:ascii="Times New Roman" w:hAnsi="Times New Roman"/>
          <w:sz w:val="16"/>
          <w:szCs w:val="16"/>
        </w:rPr>
        <w:t>(more if you wish)</w:t>
      </w:r>
      <w:r w:rsidRPr="00CD77CB">
        <w:rPr>
          <w:rFonts w:ascii="Times New Roman" w:hAnsi="Times New Roman"/>
        </w:rPr>
        <w:t>:</w:t>
      </w:r>
    </w:p>
    <w:p w14:paraId="7FBFE5BD" w14:textId="77777777" w:rsidR="000357D9" w:rsidRDefault="003A1317" w:rsidP="003A1317">
      <w:pPr>
        <w:ind w:left="720" w:firstLine="720"/>
        <w:rPr>
          <w:rFonts w:ascii="Courier New" w:hAnsi="Courier New"/>
          <w:i/>
        </w:rPr>
      </w:pPr>
      <w:r w:rsidRPr="00CB60F2">
        <w:rPr>
          <w:rFonts w:ascii="Courier New" w:hAnsi="Courier New"/>
          <w:i/>
        </w:rPr>
        <w:t xml:space="preserve">private </w:t>
      </w:r>
      <w:r w:rsidR="000357D9">
        <w:rPr>
          <w:rFonts w:ascii="Courier New" w:hAnsi="Courier New"/>
          <w:i/>
        </w:rPr>
        <w:t>JLabel</w:t>
      </w:r>
      <w:r w:rsidRPr="00CB60F2">
        <w:rPr>
          <w:rFonts w:ascii="Courier New" w:hAnsi="Courier New"/>
          <w:i/>
        </w:rPr>
        <w:t>[][] board;</w:t>
      </w:r>
    </w:p>
    <w:p w14:paraId="157CC290" w14:textId="2403C596" w:rsidR="003A1317" w:rsidRPr="00CB60F2" w:rsidRDefault="000357D9" w:rsidP="000357D9">
      <w:pPr>
        <w:rPr>
          <w:rFonts w:ascii="Courier New" w:hAnsi="Courier New"/>
          <w:i/>
        </w:rPr>
      </w:pPr>
      <w:r>
        <w:rPr>
          <w:rFonts w:ascii="Courier New" w:hAnsi="Courier New"/>
          <w:i/>
        </w:rPr>
        <w:tab/>
      </w:r>
      <w:r>
        <w:rPr>
          <w:rFonts w:ascii="Courier New" w:hAnsi="Courier New"/>
          <w:i/>
        </w:rPr>
        <w:tab/>
        <w:t>private JButton[] selection;</w:t>
      </w:r>
      <w:r w:rsidR="003A1317" w:rsidRPr="00CB60F2">
        <w:rPr>
          <w:rFonts w:ascii="Courier New" w:hAnsi="Courier New"/>
          <w:i/>
        </w:rPr>
        <w:t xml:space="preserve">   </w:t>
      </w:r>
    </w:p>
    <w:p w14:paraId="353DB4C3" w14:textId="5EBF60CE" w:rsidR="003A1317" w:rsidRDefault="003A1317" w:rsidP="003A1317">
      <w:pPr>
        <w:ind w:left="720" w:firstLine="720"/>
        <w:rPr>
          <w:rFonts w:ascii="Times New Roman" w:hAnsi="Times New Roman" w:cs="Times New Roman"/>
        </w:rPr>
      </w:pPr>
      <w:r w:rsidRPr="00CB60F2">
        <w:rPr>
          <w:rFonts w:ascii="Courier New" w:hAnsi="Courier New"/>
          <w:i/>
        </w:rPr>
        <w:t xml:space="preserve">private </w:t>
      </w:r>
      <w:r>
        <w:rPr>
          <w:rFonts w:ascii="Courier New" w:hAnsi="Courier New"/>
          <w:i/>
        </w:rPr>
        <w:t>Conne</w:t>
      </w:r>
      <w:r w:rsidR="009A6CEE">
        <w:rPr>
          <w:rFonts w:ascii="Courier New" w:hAnsi="Courier New"/>
          <w:i/>
        </w:rPr>
        <w:t>ctFour</w:t>
      </w:r>
      <w:r w:rsidRPr="00CB60F2">
        <w:rPr>
          <w:rFonts w:ascii="Courier New" w:hAnsi="Courier New"/>
          <w:i/>
        </w:rPr>
        <w:t>Game game</w:t>
      </w:r>
      <w:r w:rsidRPr="00CD77CB">
        <w:rPr>
          <w:rFonts w:ascii="Times New Roman" w:hAnsi="Times New Roman" w:cs="Times New Roman"/>
        </w:rPr>
        <w:t>;</w:t>
      </w:r>
    </w:p>
    <w:p w14:paraId="1B4C691F" w14:textId="11B6ABBF" w:rsidR="003A1317" w:rsidRDefault="003A1317" w:rsidP="003A1317">
      <w:pPr>
        <w:ind w:left="720" w:firstLine="720"/>
        <w:rPr>
          <w:rFonts w:ascii="Times New Roman" w:hAnsi="Times New Roman" w:cs="Times New Roman"/>
        </w:rPr>
      </w:pPr>
      <w:r>
        <w:rPr>
          <w:rFonts w:ascii="Courier New" w:hAnsi="Courier New"/>
          <w:i/>
        </w:rPr>
        <w:t>pr</w:t>
      </w:r>
      <w:r w:rsidR="00C976BB">
        <w:rPr>
          <w:rFonts w:ascii="Courier New" w:hAnsi="Courier New"/>
          <w:i/>
        </w:rPr>
        <w:t>ivate final static in BDSIZE = 10</w:t>
      </w:r>
      <w:r w:rsidRPr="00AD48BA">
        <w:rPr>
          <w:rFonts w:ascii="Times New Roman" w:hAnsi="Times New Roman" w:cs="Times New Roman"/>
        </w:rPr>
        <w:t>;</w:t>
      </w:r>
      <w:r>
        <w:rPr>
          <w:rFonts w:ascii="Times New Roman" w:hAnsi="Times New Roman" w:cs="Times New Roman"/>
        </w:rPr>
        <w:t xml:space="preserve">      // just a </w:t>
      </w:r>
      <w:r w:rsidR="00C976BB">
        <w:rPr>
          <w:rFonts w:ascii="Times New Roman" w:hAnsi="Times New Roman" w:cs="Times New Roman"/>
        </w:rPr>
        <w:t xml:space="preserve">10 </w:t>
      </w:r>
      <w:r>
        <w:rPr>
          <w:rFonts w:ascii="Times New Roman" w:hAnsi="Times New Roman" w:cs="Times New Roman"/>
        </w:rPr>
        <w:t xml:space="preserve">x </w:t>
      </w:r>
      <w:r w:rsidR="00C976BB">
        <w:rPr>
          <w:rFonts w:ascii="Times New Roman" w:hAnsi="Times New Roman" w:cs="Times New Roman"/>
        </w:rPr>
        <w:t xml:space="preserve">10 </w:t>
      </w:r>
      <w:r>
        <w:rPr>
          <w:rFonts w:ascii="Times New Roman" w:hAnsi="Times New Roman" w:cs="Times New Roman"/>
        </w:rPr>
        <w:t>board to start</w:t>
      </w:r>
    </w:p>
    <w:p w14:paraId="23E02FC7" w14:textId="5BEF4E17" w:rsidR="000357D9" w:rsidRPr="000357D9" w:rsidRDefault="000357D9" w:rsidP="000357D9">
      <w:pPr>
        <w:ind w:left="720" w:firstLine="720"/>
        <w:rPr>
          <w:rFonts w:ascii="Courier New" w:hAnsi="Courier New"/>
          <w:i/>
        </w:rPr>
      </w:pPr>
      <w:r w:rsidRPr="000357D9">
        <w:rPr>
          <w:rFonts w:ascii="Courier New" w:hAnsi="Courier New"/>
          <w:i/>
        </w:rPr>
        <w:t xml:space="preserve">private JMenuItem </w:t>
      </w:r>
      <w:r w:rsidR="001C339F">
        <w:rPr>
          <w:rFonts w:ascii="Courier New" w:hAnsi="Courier New"/>
          <w:i/>
        </w:rPr>
        <w:t>newG</w:t>
      </w:r>
      <w:r w:rsidRPr="000357D9">
        <w:rPr>
          <w:rFonts w:ascii="Courier New" w:hAnsi="Courier New"/>
          <w:i/>
        </w:rPr>
        <w:t>ameItem;</w:t>
      </w:r>
    </w:p>
    <w:p w14:paraId="3AB8E72B" w14:textId="2400418D" w:rsidR="000357D9" w:rsidRPr="000357D9" w:rsidRDefault="000357D9" w:rsidP="000357D9">
      <w:pPr>
        <w:ind w:left="720" w:firstLine="720"/>
        <w:rPr>
          <w:rFonts w:ascii="Courier New" w:hAnsi="Courier New"/>
          <w:i/>
        </w:rPr>
      </w:pPr>
      <w:r w:rsidRPr="000357D9">
        <w:rPr>
          <w:rFonts w:ascii="Courier New" w:hAnsi="Courier New"/>
          <w:i/>
        </w:rPr>
        <w:t>private JMenuItem quitItem;</w:t>
      </w:r>
    </w:p>
    <w:p w14:paraId="5D697A4A" w14:textId="77777777" w:rsidR="003A1317" w:rsidRDefault="003A1317" w:rsidP="003A1317">
      <w:pPr>
        <w:widowControl w:val="0"/>
        <w:autoSpaceDE w:val="0"/>
        <w:autoSpaceDN w:val="0"/>
        <w:adjustRightInd w:val="0"/>
        <w:rPr>
          <w:rFonts w:ascii="Times New Roman" w:hAnsi="Times New Roman" w:cs="Times New Roman"/>
        </w:rPr>
      </w:pPr>
    </w:p>
    <w:p w14:paraId="32855348" w14:textId="4EE32557" w:rsidR="003A1317" w:rsidRDefault="003A1317" w:rsidP="003A1317">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0357D9">
        <w:rPr>
          <w:rFonts w:ascii="Times New Roman" w:hAnsi="Times New Roman" w:cs="Times New Roman"/>
        </w:rPr>
        <w:t>JLabel</w:t>
      </w:r>
      <w:r>
        <w:rPr>
          <w:rFonts w:ascii="Times New Roman" w:hAnsi="Times New Roman" w:cs="Times New Roman"/>
        </w:rPr>
        <w:t xml:space="preserve"> variable “board” is a 2-dim array that represents the GUI board </w:t>
      </w:r>
      <w:r w:rsidR="006A3045">
        <w:rPr>
          <w:rFonts w:ascii="Times New Roman" w:hAnsi="Times New Roman" w:cs="Times New Roman"/>
        </w:rPr>
        <w:t xml:space="preserve">that </w:t>
      </w:r>
      <w:r>
        <w:rPr>
          <w:rFonts w:ascii="Times New Roman" w:hAnsi="Times New Roman" w:cs="Times New Roman"/>
        </w:rPr>
        <w:t>the user sees</w:t>
      </w:r>
      <w:r w:rsidR="00DF344B">
        <w:rPr>
          <w:rFonts w:ascii="Times New Roman" w:hAnsi="Times New Roman" w:cs="Times New Roman"/>
        </w:rPr>
        <w:t>.</w:t>
      </w:r>
      <w:r w:rsidR="000357D9">
        <w:rPr>
          <w:rFonts w:ascii="Times New Roman" w:hAnsi="Times New Roman" w:cs="Times New Roman"/>
        </w:rPr>
        <w:t xml:space="preserve"> The JButton variable “selection” is used to select the specific column. </w:t>
      </w:r>
      <w:r w:rsidR="00C82CE1">
        <w:rPr>
          <w:rFonts w:ascii="Courier New" w:hAnsi="Courier New"/>
          <w:i/>
        </w:rPr>
        <w:t>This.n</w:t>
      </w:r>
      <w:r w:rsidR="001C339F">
        <w:rPr>
          <w:rFonts w:ascii="Courier New" w:hAnsi="Courier New"/>
          <w:i/>
        </w:rPr>
        <w:t>ewG</w:t>
      </w:r>
      <w:r w:rsidR="001C339F" w:rsidRPr="000357D9">
        <w:rPr>
          <w:rFonts w:ascii="Courier New" w:hAnsi="Courier New"/>
          <w:i/>
        </w:rPr>
        <w:t>ameItem</w:t>
      </w:r>
      <w:r w:rsidR="001C339F">
        <w:rPr>
          <w:rFonts w:ascii="Times New Roman" w:hAnsi="Times New Roman" w:cs="Times New Roman"/>
        </w:rPr>
        <w:t xml:space="preserve"> </w:t>
      </w:r>
      <w:r w:rsidR="000357D9">
        <w:rPr>
          <w:rFonts w:ascii="Times New Roman" w:hAnsi="Times New Roman" w:cs="Times New Roman"/>
        </w:rPr>
        <w:t xml:space="preserve">and </w:t>
      </w:r>
      <w:r w:rsidR="00C82CE1">
        <w:rPr>
          <w:rFonts w:ascii="Courier New" w:hAnsi="Courier New"/>
          <w:i/>
        </w:rPr>
        <w:t>this.</w:t>
      </w:r>
      <w:r w:rsidR="001C339F" w:rsidRPr="000357D9">
        <w:rPr>
          <w:rFonts w:ascii="Courier New" w:hAnsi="Courier New"/>
          <w:i/>
        </w:rPr>
        <w:t>quitItem</w:t>
      </w:r>
      <w:r w:rsidR="001C339F">
        <w:rPr>
          <w:rFonts w:ascii="Times New Roman" w:hAnsi="Times New Roman" w:cs="Times New Roman"/>
        </w:rPr>
        <w:t xml:space="preserve"> </w:t>
      </w:r>
      <w:r w:rsidR="000357D9">
        <w:rPr>
          <w:rFonts w:ascii="Times New Roman" w:hAnsi="Times New Roman" w:cs="Times New Roman"/>
        </w:rPr>
        <w:t xml:space="preserve">are used to save off the two parameters, </w:t>
      </w:r>
      <w:r w:rsidR="00C82CE1">
        <w:rPr>
          <w:rFonts w:ascii="Courier New" w:hAnsi="Courier New"/>
          <w:i/>
        </w:rPr>
        <w:t>newG</w:t>
      </w:r>
      <w:r w:rsidR="00C82CE1" w:rsidRPr="000357D9">
        <w:rPr>
          <w:rFonts w:ascii="Courier New" w:hAnsi="Courier New"/>
          <w:i/>
        </w:rPr>
        <w:t>ameItem</w:t>
      </w:r>
      <w:r w:rsidR="00C82CE1">
        <w:rPr>
          <w:rFonts w:ascii="Times New Roman" w:hAnsi="Times New Roman" w:cs="Times New Roman"/>
        </w:rPr>
        <w:t xml:space="preserve"> </w:t>
      </w:r>
      <w:r w:rsidR="000357D9">
        <w:rPr>
          <w:rFonts w:ascii="Times New Roman" w:hAnsi="Times New Roman" w:cs="Times New Roman"/>
        </w:rPr>
        <w:t xml:space="preserve">and </w:t>
      </w:r>
      <w:r w:rsidR="00C82CE1" w:rsidRPr="000357D9">
        <w:rPr>
          <w:rFonts w:ascii="Courier New" w:hAnsi="Courier New"/>
          <w:i/>
        </w:rPr>
        <w:t>quitItem</w:t>
      </w:r>
      <w:r w:rsidR="00C82CE1">
        <w:rPr>
          <w:rFonts w:ascii="Times New Roman" w:hAnsi="Times New Roman" w:cs="Times New Roman"/>
        </w:rPr>
        <w:t xml:space="preserve"> </w:t>
      </w:r>
      <w:r w:rsidR="000357D9">
        <w:rPr>
          <w:rFonts w:ascii="Times New Roman" w:hAnsi="Times New Roman" w:cs="Times New Roman"/>
        </w:rPr>
        <w:t>for later use in the actionPerform method.</w:t>
      </w:r>
    </w:p>
    <w:p w14:paraId="3FD8C84C" w14:textId="09FA1E6A" w:rsidR="003A1317" w:rsidRPr="00CD77CB" w:rsidRDefault="003A1317" w:rsidP="003A1317">
      <w:pPr>
        <w:pStyle w:val="ListParagraph"/>
        <w:numPr>
          <w:ilvl w:val="0"/>
          <w:numId w:val="19"/>
        </w:numPr>
        <w:rPr>
          <w:rFonts w:ascii="Times New Roman" w:hAnsi="Times New Roman"/>
        </w:rPr>
      </w:pPr>
      <w:r w:rsidRPr="00CD77CB">
        <w:rPr>
          <w:rFonts w:ascii="Times New Roman" w:hAnsi="Times New Roman"/>
        </w:rPr>
        <w:t xml:space="preserve">In the constructor for </w:t>
      </w:r>
      <w:r w:rsidR="00DF344B">
        <w:rPr>
          <w:rFonts w:ascii="Times New Roman" w:hAnsi="Times New Roman"/>
        </w:rPr>
        <w:t xml:space="preserve">ConnectFourPanel(JMenuItem </w:t>
      </w:r>
      <w:r w:rsidR="00DF344B" w:rsidRPr="00DF344B">
        <w:rPr>
          <w:rFonts w:ascii="Times New Roman" w:hAnsi="Times New Roman"/>
        </w:rPr>
        <w:t>quit</w:t>
      </w:r>
      <w:r w:rsidR="006A3045">
        <w:rPr>
          <w:rFonts w:ascii="Times New Roman" w:hAnsi="Times New Roman"/>
        </w:rPr>
        <w:t>Item</w:t>
      </w:r>
      <w:r w:rsidR="00DF344B" w:rsidRPr="00DF344B">
        <w:rPr>
          <w:rFonts w:ascii="Times New Roman" w:hAnsi="Times New Roman"/>
        </w:rPr>
        <w:t xml:space="preserve">, JMenuItem </w:t>
      </w:r>
      <w:r w:rsidR="00DF344B">
        <w:rPr>
          <w:rFonts w:ascii="Times New Roman" w:hAnsi="Times New Roman"/>
        </w:rPr>
        <w:t>newG</w:t>
      </w:r>
      <w:r w:rsidR="000357D9">
        <w:rPr>
          <w:rFonts w:ascii="Times New Roman" w:hAnsi="Times New Roman"/>
        </w:rPr>
        <w:t>ame</w:t>
      </w:r>
      <w:r w:rsidR="006A3045">
        <w:rPr>
          <w:rFonts w:ascii="Times New Roman" w:hAnsi="Times New Roman"/>
        </w:rPr>
        <w:t>Item</w:t>
      </w:r>
      <w:r w:rsidR="000357D9">
        <w:rPr>
          <w:rFonts w:ascii="Times New Roman" w:hAnsi="Times New Roman"/>
        </w:rPr>
        <w:t>)</w:t>
      </w:r>
      <w:r w:rsidR="00DF344B" w:rsidRPr="00DF344B">
        <w:rPr>
          <w:rFonts w:ascii="Times New Roman" w:hAnsi="Times New Roman"/>
        </w:rPr>
        <w:t xml:space="preserve"> </w:t>
      </w:r>
      <w:r w:rsidRPr="00CD77CB">
        <w:rPr>
          <w:rFonts w:ascii="Times New Roman" w:hAnsi="Times New Roman"/>
        </w:rPr>
        <w:t>do the following:</w:t>
      </w:r>
    </w:p>
    <w:p w14:paraId="4F965BAA" w14:textId="4814BE95" w:rsidR="003A1317" w:rsidRPr="000357D9" w:rsidRDefault="003A1317" w:rsidP="000357D9">
      <w:pPr>
        <w:pStyle w:val="ListParagraph"/>
        <w:numPr>
          <w:ilvl w:val="1"/>
          <w:numId w:val="19"/>
        </w:numPr>
        <w:rPr>
          <w:rFonts w:ascii="Times New Roman" w:hAnsi="Times New Roman"/>
        </w:rPr>
      </w:pPr>
      <w:r>
        <w:rPr>
          <w:rFonts w:ascii="Times New Roman" w:hAnsi="Times New Roman"/>
        </w:rPr>
        <w:t>Create JPanels as needed so that you have a nice looking GUI display</w:t>
      </w:r>
    </w:p>
    <w:p w14:paraId="52900555" w14:textId="67A6FC8F" w:rsidR="000357D9" w:rsidRPr="000357D9" w:rsidRDefault="002F17E0" w:rsidP="003A1317">
      <w:pPr>
        <w:pStyle w:val="ListParagraph"/>
        <w:numPr>
          <w:ilvl w:val="1"/>
          <w:numId w:val="19"/>
        </w:numPr>
        <w:rPr>
          <w:rFonts w:ascii="Times New Roman" w:hAnsi="Times New Roman" w:cs="Times New Roman"/>
        </w:rPr>
      </w:pPr>
      <w:r>
        <w:rPr>
          <w:rFonts w:ascii="Times New Roman" w:hAnsi="Times New Roman"/>
        </w:rPr>
        <w:t>Create</w:t>
      </w:r>
      <w:r w:rsidR="003A1317">
        <w:rPr>
          <w:rFonts w:ascii="Times New Roman" w:hAnsi="Times New Roman"/>
        </w:rPr>
        <w:t xml:space="preserve"> JPanels </w:t>
      </w:r>
      <w:r>
        <w:rPr>
          <w:rFonts w:ascii="Times New Roman" w:hAnsi="Times New Roman"/>
        </w:rPr>
        <w:t>as needed (e.g., panel),</w:t>
      </w:r>
      <w:r w:rsidR="003A1317">
        <w:rPr>
          <w:rFonts w:ascii="Times New Roman" w:hAnsi="Times New Roman"/>
        </w:rPr>
        <w:t xml:space="preserve"> use </w:t>
      </w:r>
      <w:r>
        <w:rPr>
          <w:rFonts w:ascii="Times New Roman" w:hAnsi="Times New Roman"/>
        </w:rPr>
        <w:t xml:space="preserve">a </w:t>
      </w:r>
      <w:r w:rsidR="003A1317">
        <w:rPr>
          <w:rFonts w:ascii="Times New Roman" w:hAnsi="Times New Roman"/>
        </w:rPr>
        <w:t xml:space="preserve">GridLayout that is </w:t>
      </w:r>
      <w:r w:rsidR="00C976BB">
        <w:rPr>
          <w:rFonts w:ascii="Times New Roman" w:hAnsi="Times New Roman"/>
        </w:rPr>
        <w:t xml:space="preserve">10 </w:t>
      </w:r>
      <w:r w:rsidR="003A1317">
        <w:rPr>
          <w:rFonts w:ascii="Times New Roman" w:hAnsi="Times New Roman"/>
        </w:rPr>
        <w:t xml:space="preserve">X </w:t>
      </w:r>
      <w:r w:rsidR="00C976BB">
        <w:rPr>
          <w:rFonts w:ascii="Times New Roman" w:hAnsi="Times New Roman"/>
        </w:rPr>
        <w:t xml:space="preserve">10 </w:t>
      </w:r>
      <w:r w:rsidR="003A1317">
        <w:rPr>
          <w:rFonts w:ascii="Times New Roman" w:hAnsi="Times New Roman"/>
        </w:rPr>
        <w:t xml:space="preserve">that represents the board. </w:t>
      </w:r>
    </w:p>
    <w:p w14:paraId="5F2A8D55" w14:textId="77777777" w:rsidR="000357D9" w:rsidRPr="006271F1" w:rsidRDefault="000357D9" w:rsidP="000357D9">
      <w:pPr>
        <w:pStyle w:val="ListParagraph"/>
        <w:numPr>
          <w:ilvl w:val="2"/>
          <w:numId w:val="19"/>
        </w:numPr>
        <w:rPr>
          <w:rFonts w:ascii="Times New Roman" w:hAnsi="Times New Roman" w:cs="Times New Roman"/>
        </w:rPr>
      </w:pPr>
      <w:r w:rsidRPr="006271F1">
        <w:rPr>
          <w:rFonts w:ascii="Times New Roman" w:hAnsi="Times New Roman" w:cs="Times New Roman"/>
        </w:rPr>
        <w:t>You will need to use a nested loop, for example:</w:t>
      </w:r>
    </w:p>
    <w:p w14:paraId="7E7CDEDA" w14:textId="77777777" w:rsidR="000357D9" w:rsidRPr="00EB36B8" w:rsidRDefault="000357D9" w:rsidP="000357D9">
      <w:pPr>
        <w:ind w:left="1440"/>
        <w:rPr>
          <w:rFonts w:ascii="Courier New" w:hAnsi="Courier New"/>
          <w:i/>
        </w:rPr>
      </w:pPr>
      <w:r w:rsidRPr="00EB36B8">
        <w:rPr>
          <w:sz w:val="20"/>
          <w:szCs w:val="20"/>
        </w:rPr>
        <w:tab/>
      </w:r>
      <w:r w:rsidRPr="00EB36B8">
        <w:rPr>
          <w:rFonts w:ascii="Courier New" w:hAnsi="Courier New"/>
          <w:i/>
        </w:rPr>
        <w:t xml:space="preserve">for (int row = 0; row &lt; </w:t>
      </w:r>
      <w:r>
        <w:rPr>
          <w:rFonts w:ascii="Courier New" w:hAnsi="Courier New"/>
          <w:i/>
        </w:rPr>
        <w:t>BDSIZE</w:t>
      </w:r>
      <w:r w:rsidRPr="00EB36B8">
        <w:rPr>
          <w:rFonts w:ascii="Courier New" w:hAnsi="Courier New"/>
          <w:i/>
        </w:rPr>
        <w:t xml:space="preserve">; row++) </w:t>
      </w:r>
    </w:p>
    <w:p w14:paraId="177E3D65" w14:textId="77777777"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t xml:space="preserve">for (int col = 0; col &lt; </w:t>
      </w:r>
      <w:r>
        <w:rPr>
          <w:rFonts w:ascii="Courier New" w:hAnsi="Courier New"/>
          <w:i/>
        </w:rPr>
        <w:t>BDSIZE</w:t>
      </w:r>
      <w:r w:rsidRPr="00EB36B8">
        <w:rPr>
          <w:rFonts w:ascii="Courier New" w:hAnsi="Courier New"/>
          <w:i/>
        </w:rPr>
        <w:t>; col++) {</w:t>
      </w:r>
    </w:p>
    <w:p w14:paraId="61060A41" w14:textId="02C4608D"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r>
      <w:r w:rsidRPr="00EB36B8">
        <w:rPr>
          <w:rFonts w:ascii="Courier New" w:hAnsi="Courier New"/>
          <w:i/>
        </w:rPr>
        <w:tab/>
        <w:t xml:space="preserve">board[row][col] = new </w:t>
      </w:r>
      <w:r>
        <w:rPr>
          <w:rFonts w:ascii="Courier New" w:hAnsi="Courier New"/>
          <w:i/>
        </w:rPr>
        <w:t>JLabel (" "</w:t>
      </w:r>
      <w:r w:rsidRPr="00EB36B8">
        <w:rPr>
          <w:rFonts w:ascii="Courier New" w:hAnsi="Courier New"/>
          <w:i/>
        </w:rPr>
        <w:t>);</w:t>
      </w:r>
    </w:p>
    <w:p w14:paraId="69B6DC74" w14:textId="543C4409" w:rsidR="000357D9" w:rsidRPr="00EB36B8" w:rsidRDefault="000357D9" w:rsidP="000357D9">
      <w:pPr>
        <w:ind w:left="1440"/>
        <w:rPr>
          <w:rFonts w:ascii="Courier New" w:hAnsi="Courier New"/>
          <w:i/>
        </w:rPr>
      </w:pPr>
      <w:r w:rsidRPr="00EB36B8">
        <w:rPr>
          <w:rFonts w:ascii="Courier New" w:hAnsi="Courier New"/>
          <w:i/>
        </w:rPr>
        <w:tab/>
      </w:r>
      <w:r w:rsidRPr="00EB36B8">
        <w:rPr>
          <w:rFonts w:ascii="Courier New" w:hAnsi="Courier New"/>
          <w:i/>
        </w:rPr>
        <w:tab/>
      </w:r>
      <w:r w:rsidRPr="00EB36B8">
        <w:rPr>
          <w:rFonts w:ascii="Courier New" w:hAnsi="Courier New"/>
          <w:i/>
        </w:rPr>
        <w:tab/>
      </w:r>
      <w:r w:rsidR="002F17E0">
        <w:rPr>
          <w:rFonts w:ascii="Courier New" w:hAnsi="Courier New"/>
          <w:i/>
        </w:rPr>
        <w:t>p</w:t>
      </w:r>
      <w:r w:rsidRPr="00EB36B8">
        <w:rPr>
          <w:rFonts w:ascii="Courier New" w:hAnsi="Courier New"/>
          <w:i/>
        </w:rPr>
        <w:t>anel.add(board[row][col]);</w:t>
      </w:r>
    </w:p>
    <w:p w14:paraId="28123FE9" w14:textId="7EB427F9" w:rsidR="000357D9" w:rsidRPr="000357D9" w:rsidRDefault="000357D9" w:rsidP="000357D9">
      <w:pPr>
        <w:ind w:left="1440"/>
        <w:rPr>
          <w:rFonts w:asciiTheme="majorHAnsi" w:hAnsiTheme="majorHAnsi" w:cs="Times New Roman"/>
          <w:i/>
        </w:rPr>
      </w:pPr>
      <w:r w:rsidRPr="00EB36B8">
        <w:rPr>
          <w:rFonts w:ascii="Courier New" w:hAnsi="Courier New"/>
          <w:i/>
        </w:rPr>
        <w:tab/>
      </w:r>
      <w:r w:rsidRPr="00EB36B8">
        <w:rPr>
          <w:rFonts w:ascii="Courier New" w:hAnsi="Courier New"/>
          <w:i/>
        </w:rPr>
        <w:tab/>
      </w:r>
      <w:r w:rsidRPr="00EB36B8">
        <w:rPr>
          <w:rFonts w:ascii="Courier New" w:hAnsi="Courier New"/>
          <w:i/>
        </w:rPr>
        <w:tab/>
        <w:t>}</w:t>
      </w:r>
    </w:p>
    <w:p w14:paraId="76E23743" w14:textId="33C8592F" w:rsidR="003A1317" w:rsidRDefault="000357D9" w:rsidP="000357D9">
      <w:pPr>
        <w:pStyle w:val="ListParagraph"/>
        <w:numPr>
          <w:ilvl w:val="1"/>
          <w:numId w:val="19"/>
        </w:numPr>
        <w:rPr>
          <w:rFonts w:ascii="Times New Roman" w:hAnsi="Times New Roman" w:cs="Times New Roman"/>
        </w:rPr>
      </w:pPr>
      <w:r>
        <w:rPr>
          <w:rFonts w:ascii="Times New Roman" w:hAnsi="Times New Roman"/>
        </w:rPr>
        <w:t>C</w:t>
      </w:r>
      <w:r w:rsidR="003A1317">
        <w:rPr>
          <w:rFonts w:ascii="Times New Roman" w:hAnsi="Times New Roman" w:cs="Times New Roman"/>
        </w:rPr>
        <w:t>reate list</w:t>
      </w:r>
      <w:r>
        <w:rPr>
          <w:rFonts w:ascii="Times New Roman" w:hAnsi="Times New Roman" w:cs="Times New Roman"/>
        </w:rPr>
        <w:t>eners for every JButton in the 1</w:t>
      </w:r>
      <w:r w:rsidR="003A1317">
        <w:rPr>
          <w:rFonts w:ascii="Times New Roman" w:hAnsi="Times New Roman" w:cs="Times New Roman"/>
        </w:rPr>
        <w:t xml:space="preserve">-dim array variable </w:t>
      </w:r>
      <w:r>
        <w:rPr>
          <w:rFonts w:ascii="Times New Roman" w:hAnsi="Times New Roman" w:cs="Times New Roman"/>
        </w:rPr>
        <w:t>named selection</w:t>
      </w:r>
      <w:r w:rsidR="003A1317">
        <w:rPr>
          <w:rFonts w:ascii="Times New Roman" w:hAnsi="Times New Roman" w:cs="Times New Roman"/>
        </w:rPr>
        <w:t xml:space="preserve">. </w:t>
      </w:r>
    </w:p>
    <w:p w14:paraId="4661DE16" w14:textId="28B67F6B" w:rsidR="003F4026" w:rsidRDefault="003F4026" w:rsidP="000357D9">
      <w:pPr>
        <w:pStyle w:val="ListParagraph"/>
        <w:numPr>
          <w:ilvl w:val="1"/>
          <w:numId w:val="19"/>
        </w:numPr>
        <w:rPr>
          <w:rFonts w:ascii="Times New Roman" w:hAnsi="Times New Roman" w:cs="Times New Roman"/>
        </w:rPr>
      </w:pPr>
      <w:r>
        <w:rPr>
          <w:rFonts w:ascii="Times New Roman" w:hAnsi="Times New Roman" w:cs="Times New Roman"/>
        </w:rPr>
        <w:t xml:space="preserve">Use selection array to allow the user to select the desired column </w:t>
      </w:r>
    </w:p>
    <w:p w14:paraId="29997300" w14:textId="2E71DD0D" w:rsidR="000357D9" w:rsidRPr="000357D9" w:rsidRDefault="000357D9" w:rsidP="000357D9">
      <w:pPr>
        <w:ind w:left="1440" w:firstLine="720"/>
        <w:rPr>
          <w:rFonts w:ascii="Courier New" w:hAnsi="Courier New"/>
          <w:i/>
        </w:rPr>
      </w:pPr>
      <w:r w:rsidRPr="000357D9">
        <w:rPr>
          <w:rFonts w:ascii="Courier New" w:hAnsi="Courier New"/>
          <w:i/>
        </w:rPr>
        <w:t>selection = new JButton[</w:t>
      </w:r>
      <w:r>
        <w:rPr>
          <w:rFonts w:ascii="Courier New" w:hAnsi="Courier New"/>
          <w:i/>
        </w:rPr>
        <w:t>BDSIZE</w:t>
      </w:r>
      <w:r w:rsidRPr="000357D9">
        <w:rPr>
          <w:rFonts w:ascii="Courier New" w:hAnsi="Courier New"/>
          <w:i/>
        </w:rPr>
        <w:t>];</w:t>
      </w:r>
    </w:p>
    <w:p w14:paraId="7EDD9599" w14:textId="7544635F" w:rsidR="000357D9" w:rsidRPr="000357D9" w:rsidRDefault="000357D9" w:rsidP="000357D9">
      <w:pPr>
        <w:ind w:left="1440"/>
        <w:rPr>
          <w:rFonts w:ascii="Courier New" w:hAnsi="Courier New"/>
          <w:i/>
        </w:rPr>
      </w:pPr>
      <w:r>
        <w:rPr>
          <w:rFonts w:ascii="Courier New" w:hAnsi="Courier New"/>
          <w:i/>
        </w:rPr>
        <w:t xml:space="preserve">     </w:t>
      </w:r>
      <w:r w:rsidRPr="000357D9">
        <w:rPr>
          <w:rFonts w:ascii="Courier New" w:hAnsi="Courier New"/>
          <w:i/>
        </w:rPr>
        <w:t xml:space="preserve">for (int col = 0; col &lt; </w:t>
      </w:r>
      <w:r>
        <w:rPr>
          <w:rFonts w:ascii="Courier New" w:hAnsi="Courier New"/>
          <w:i/>
        </w:rPr>
        <w:t>BDSIZE</w:t>
      </w:r>
      <w:r w:rsidRPr="000357D9">
        <w:rPr>
          <w:rFonts w:ascii="Courier New" w:hAnsi="Courier New"/>
          <w:i/>
        </w:rPr>
        <w:t>; col++) {</w:t>
      </w:r>
    </w:p>
    <w:p w14:paraId="15C0FD2E" w14:textId="28D354F1" w:rsidR="000357D9" w:rsidRPr="000357D9" w:rsidRDefault="000357D9" w:rsidP="000357D9">
      <w:pPr>
        <w:ind w:left="1440"/>
        <w:rPr>
          <w:rFonts w:ascii="Courier New" w:hAnsi="Courier New"/>
          <w:i/>
        </w:rPr>
      </w:pPr>
      <w:r>
        <w:rPr>
          <w:rFonts w:ascii="Courier New" w:hAnsi="Courier New"/>
          <w:i/>
        </w:rPr>
        <w:lastRenderedPageBreak/>
        <w:t xml:space="preserve">          </w:t>
      </w:r>
      <w:r w:rsidRPr="000357D9">
        <w:rPr>
          <w:rFonts w:ascii="Courier New" w:hAnsi="Courier New"/>
          <w:i/>
        </w:rPr>
        <w:t xml:space="preserve"> selection[col] = new JButton ("Select");</w:t>
      </w:r>
    </w:p>
    <w:p w14:paraId="27BD8516" w14:textId="77777777" w:rsidR="000357D9" w:rsidRPr="000357D9" w:rsidRDefault="000357D9" w:rsidP="000357D9">
      <w:pPr>
        <w:ind w:left="1440"/>
        <w:rPr>
          <w:rFonts w:ascii="Courier New" w:hAnsi="Courier New"/>
          <w:i/>
        </w:rPr>
      </w:pPr>
      <w:r w:rsidRPr="000357D9">
        <w:rPr>
          <w:rFonts w:ascii="Courier New" w:hAnsi="Courier New"/>
          <w:i/>
        </w:rPr>
        <w:t xml:space="preserve">            selection[col].addActionListener(listener);</w:t>
      </w:r>
    </w:p>
    <w:p w14:paraId="2CA75963" w14:textId="77777777" w:rsidR="000357D9" w:rsidRPr="000357D9" w:rsidRDefault="000357D9" w:rsidP="000357D9">
      <w:pPr>
        <w:ind w:left="1440"/>
        <w:rPr>
          <w:rFonts w:ascii="Courier New" w:hAnsi="Courier New"/>
          <w:i/>
        </w:rPr>
      </w:pPr>
      <w:r w:rsidRPr="000357D9">
        <w:rPr>
          <w:rFonts w:ascii="Courier New" w:hAnsi="Courier New"/>
          <w:i/>
        </w:rPr>
        <w:t xml:space="preserve">            bottom.add(selection[col]);</w:t>
      </w:r>
    </w:p>
    <w:p w14:paraId="2643C003" w14:textId="5BA52EB1" w:rsidR="000357D9" w:rsidRPr="000357D9" w:rsidRDefault="000357D9" w:rsidP="000357D9">
      <w:pPr>
        <w:ind w:left="1440"/>
        <w:rPr>
          <w:rFonts w:ascii="Courier New" w:hAnsi="Courier New"/>
          <w:i/>
        </w:rPr>
      </w:pPr>
      <w:r w:rsidRPr="000357D9">
        <w:rPr>
          <w:rFonts w:ascii="Courier New" w:hAnsi="Courier New"/>
          <w:i/>
        </w:rPr>
        <w:t>}</w:t>
      </w:r>
    </w:p>
    <w:p w14:paraId="5F6EF0B6" w14:textId="4A773D19" w:rsidR="003A1317" w:rsidRDefault="003A1317" w:rsidP="003A1317">
      <w:pPr>
        <w:pStyle w:val="ListParagraph"/>
        <w:numPr>
          <w:ilvl w:val="1"/>
          <w:numId w:val="19"/>
        </w:numPr>
        <w:rPr>
          <w:rFonts w:ascii="Times New Roman" w:hAnsi="Times New Roman" w:cs="Times New Roman"/>
        </w:rPr>
      </w:pPr>
      <w:r w:rsidRPr="00CE7C7C">
        <w:rPr>
          <w:rFonts w:ascii="Times New Roman" w:hAnsi="Times New Roman" w:cs="Times New Roman"/>
        </w:rPr>
        <w:t>Set the title</w:t>
      </w:r>
      <w:r>
        <w:rPr>
          <w:rFonts w:ascii="Times New Roman" w:hAnsi="Times New Roman" w:cs="Times New Roman"/>
        </w:rPr>
        <w:t xml:space="preserve"> of the JFrame title to “ Conne</w:t>
      </w:r>
      <w:r w:rsidR="009A6CEE">
        <w:rPr>
          <w:rFonts w:ascii="Times New Roman" w:hAnsi="Times New Roman" w:cs="Times New Roman"/>
        </w:rPr>
        <w:t>ctFour</w:t>
      </w:r>
      <w:r>
        <w:rPr>
          <w:rFonts w:ascii="Times New Roman" w:hAnsi="Times New Roman" w:cs="Times New Roman"/>
        </w:rPr>
        <w:t>”</w:t>
      </w:r>
    </w:p>
    <w:p w14:paraId="3E155B32" w14:textId="5B6FCD4F" w:rsidR="003A1317" w:rsidRPr="00CE7C7C" w:rsidRDefault="003A1317" w:rsidP="003A1317">
      <w:pPr>
        <w:pStyle w:val="ListParagraph"/>
        <w:numPr>
          <w:ilvl w:val="1"/>
          <w:numId w:val="19"/>
        </w:numPr>
        <w:rPr>
          <w:rFonts w:ascii="Times New Roman" w:hAnsi="Times New Roman" w:cs="Times New Roman"/>
        </w:rPr>
      </w:pPr>
      <w:r w:rsidRPr="00CE7C7C">
        <w:rPr>
          <w:rFonts w:ascii="Times New Roman" w:hAnsi="Times New Roman" w:cs="Times New Roman"/>
        </w:rPr>
        <w:t xml:space="preserve">Create a </w:t>
      </w:r>
      <w:r>
        <w:rPr>
          <w:rFonts w:ascii="Times New Roman" w:hAnsi="Times New Roman" w:cs="Times New Roman"/>
        </w:rPr>
        <w:t>Conne</w:t>
      </w:r>
      <w:r w:rsidR="009A6CEE">
        <w:rPr>
          <w:rFonts w:ascii="Times New Roman" w:hAnsi="Times New Roman" w:cs="Times New Roman"/>
        </w:rPr>
        <w:t>ctFour</w:t>
      </w:r>
      <w:r>
        <w:rPr>
          <w:rFonts w:ascii="Times New Roman" w:hAnsi="Times New Roman" w:cs="Times New Roman"/>
        </w:rPr>
        <w:t>GameConne</w:t>
      </w:r>
      <w:r w:rsidR="009A6CEE">
        <w:rPr>
          <w:rFonts w:ascii="Times New Roman" w:hAnsi="Times New Roman" w:cs="Times New Roman"/>
        </w:rPr>
        <w:t>ctFour</w:t>
      </w:r>
      <w:r w:rsidRPr="00CE7C7C">
        <w:rPr>
          <w:rFonts w:ascii="Times New Roman" w:hAnsi="Times New Roman" w:cs="Times New Roman"/>
        </w:rPr>
        <w:t xml:space="preserve"> </w:t>
      </w:r>
      <w:r>
        <w:rPr>
          <w:rFonts w:ascii="Times New Roman" w:hAnsi="Times New Roman" w:cs="Times New Roman"/>
        </w:rPr>
        <w:t>Game object:</w:t>
      </w:r>
    </w:p>
    <w:p w14:paraId="5EA540D6" w14:textId="1606C9B8" w:rsidR="003A1317" w:rsidRPr="00735045" w:rsidRDefault="003A1317" w:rsidP="00735045">
      <w:pPr>
        <w:ind w:left="1440"/>
        <w:rPr>
          <w:rFonts w:ascii="Courier New" w:hAnsi="Courier New"/>
          <w:i/>
        </w:rPr>
      </w:pPr>
      <w:r>
        <w:rPr>
          <w:rFonts w:ascii="Times New Roman" w:hAnsi="Times New Roman" w:cs="Times New Roman"/>
        </w:rPr>
        <w:tab/>
      </w:r>
      <w:r w:rsidRPr="00EB36B8">
        <w:rPr>
          <w:rFonts w:ascii="Courier New" w:hAnsi="Courier New"/>
          <w:i/>
        </w:rPr>
        <w:t xml:space="preserve">game = new </w:t>
      </w:r>
      <w:r>
        <w:rPr>
          <w:rFonts w:ascii="Courier New" w:hAnsi="Courier New"/>
          <w:i/>
        </w:rPr>
        <w:t>Conne</w:t>
      </w:r>
      <w:r w:rsidR="009A6CEE">
        <w:rPr>
          <w:rFonts w:ascii="Courier New" w:hAnsi="Courier New"/>
          <w:i/>
        </w:rPr>
        <w:t>ctFour</w:t>
      </w:r>
      <w:r>
        <w:rPr>
          <w:rFonts w:ascii="Courier New" w:hAnsi="Courier New"/>
          <w:i/>
        </w:rPr>
        <w:t>Game</w:t>
      </w:r>
      <w:r w:rsidRPr="00EB36B8">
        <w:rPr>
          <w:rFonts w:ascii="Courier New" w:hAnsi="Courier New"/>
          <w:i/>
        </w:rPr>
        <w:t>();</w:t>
      </w:r>
    </w:p>
    <w:p w14:paraId="14678658" w14:textId="77777777" w:rsidR="003A1317" w:rsidRPr="00A95283" w:rsidRDefault="003A1317" w:rsidP="003A1317">
      <w:pPr>
        <w:widowControl w:val="0"/>
        <w:autoSpaceDE w:val="0"/>
        <w:autoSpaceDN w:val="0"/>
        <w:adjustRightInd w:val="0"/>
        <w:rPr>
          <w:sz w:val="20"/>
          <w:szCs w:val="20"/>
        </w:rPr>
      </w:pPr>
      <w:r w:rsidRPr="00F71B2F">
        <w:rPr>
          <w:sz w:val="20"/>
          <w:szCs w:val="20"/>
        </w:rPr>
        <w:tab/>
      </w:r>
      <w:r w:rsidRPr="00F71B2F">
        <w:rPr>
          <w:sz w:val="20"/>
          <w:szCs w:val="20"/>
        </w:rPr>
        <w:tab/>
      </w:r>
      <w:r w:rsidRPr="00F71B2F">
        <w:rPr>
          <w:sz w:val="20"/>
          <w:szCs w:val="20"/>
        </w:rPr>
        <w:tab/>
      </w:r>
      <w:r w:rsidRPr="00F71B2F">
        <w:rPr>
          <w:sz w:val="20"/>
          <w:szCs w:val="20"/>
        </w:rPr>
        <w:tab/>
      </w:r>
    </w:p>
    <w:p w14:paraId="37E67A2A" w14:textId="04FBC0C4" w:rsidR="003A1317" w:rsidRPr="003F4026" w:rsidRDefault="003A1317" w:rsidP="003F4026">
      <w:pPr>
        <w:pStyle w:val="ListParagraph"/>
        <w:numPr>
          <w:ilvl w:val="0"/>
          <w:numId w:val="19"/>
        </w:numPr>
        <w:rPr>
          <w:rFonts w:ascii="Times New Roman" w:hAnsi="Times New Roman" w:cs="Times New Roman"/>
        </w:rPr>
      </w:pPr>
      <w:r w:rsidRPr="00D46EE4">
        <w:rPr>
          <w:rFonts w:ascii="Times New Roman" w:hAnsi="Times New Roman" w:cs="Times New Roman"/>
        </w:rPr>
        <w:t>Create a private inner class named “ButtonListen</w:t>
      </w:r>
      <w:r>
        <w:rPr>
          <w:rFonts w:ascii="Times New Roman" w:hAnsi="Times New Roman" w:cs="Times New Roman"/>
        </w:rPr>
        <w:t>er</w:t>
      </w:r>
      <w:r w:rsidRPr="00D46EE4">
        <w:rPr>
          <w:rFonts w:ascii="Times New Roman" w:hAnsi="Times New Roman" w:cs="Times New Roman"/>
        </w:rPr>
        <w:t xml:space="preserve">” that implements an ActionListener. </w:t>
      </w:r>
      <w:r w:rsidR="00C82CE1">
        <w:rPr>
          <w:rFonts w:ascii="Times New Roman" w:hAnsi="Times New Roman" w:cs="Times New Roman"/>
        </w:rPr>
        <w:t>C</w:t>
      </w:r>
      <w:r w:rsidRPr="00D46EE4">
        <w:rPr>
          <w:rFonts w:ascii="Times New Roman" w:hAnsi="Times New Roman" w:cs="Times New Roman"/>
        </w:rPr>
        <w:t>reate an actionPerform</w:t>
      </w:r>
      <w:r>
        <w:rPr>
          <w:rFonts w:ascii="Times New Roman" w:hAnsi="Times New Roman" w:cs="Times New Roman"/>
        </w:rPr>
        <w:t>ed</w:t>
      </w:r>
      <w:r w:rsidRPr="00D46EE4">
        <w:rPr>
          <w:rFonts w:ascii="Times New Roman" w:hAnsi="Times New Roman" w:cs="Times New Roman"/>
        </w:rPr>
        <w:t xml:space="preserve"> method that calls the different methods in the </w:t>
      </w:r>
      <w:r>
        <w:rPr>
          <w:rFonts w:ascii="Times New Roman" w:hAnsi="Times New Roman" w:cs="Times New Roman"/>
        </w:rPr>
        <w:t>Conne</w:t>
      </w:r>
      <w:r w:rsidR="009A6CEE">
        <w:rPr>
          <w:rFonts w:ascii="Times New Roman" w:hAnsi="Times New Roman" w:cs="Times New Roman"/>
        </w:rPr>
        <w:t>ctFour</w:t>
      </w:r>
      <w:r w:rsidRPr="00D46EE4">
        <w:rPr>
          <w:rFonts w:ascii="Times New Roman" w:hAnsi="Times New Roman" w:cs="Times New Roman"/>
        </w:rPr>
        <w:t>Game class using the game object.  For example, call the game.select</w:t>
      </w:r>
      <w:r w:rsidR="000357D9">
        <w:rPr>
          <w:rFonts w:ascii="Times New Roman" w:hAnsi="Times New Roman" w:cs="Times New Roman"/>
        </w:rPr>
        <w:t>Col</w:t>
      </w:r>
      <w:r w:rsidRPr="00D46EE4">
        <w:rPr>
          <w:rFonts w:ascii="Times New Roman" w:hAnsi="Times New Roman" w:cs="Times New Roman"/>
        </w:rPr>
        <w:t xml:space="preserve"> method when a user clicks a JButton on th</w:t>
      </w:r>
      <w:r>
        <w:rPr>
          <w:rFonts w:ascii="Times New Roman" w:hAnsi="Times New Roman" w:cs="Times New Roman"/>
        </w:rPr>
        <w:t>e board</w:t>
      </w:r>
      <w:r w:rsidRPr="00D46EE4">
        <w:rPr>
          <w:rFonts w:ascii="Times New Roman" w:hAnsi="Times New Roman" w:cs="Times New Roman"/>
        </w:rPr>
        <w:t xml:space="preserve">. </w:t>
      </w:r>
      <w:r w:rsidRPr="00171F5F">
        <w:t>The follo</w:t>
      </w:r>
      <w:r w:rsidRPr="00D46EE4">
        <w:rPr>
          <w:rFonts w:ascii="Times New Roman" w:hAnsi="Times New Roman" w:cs="Times New Roman"/>
        </w:rPr>
        <w:t xml:space="preserve">wing is some of the code </w:t>
      </w:r>
      <w:r w:rsidR="003F4026" w:rsidRPr="00D46EE4">
        <w:rPr>
          <w:rFonts w:ascii="Times New Roman" w:hAnsi="Times New Roman" w:cs="Times New Roman"/>
        </w:rPr>
        <w:t xml:space="preserve">within the actionPerformed method </w:t>
      </w:r>
      <w:r w:rsidRPr="00D46EE4">
        <w:rPr>
          <w:rFonts w:ascii="Times New Roman" w:hAnsi="Times New Roman" w:cs="Times New Roman"/>
        </w:rPr>
        <w:t xml:space="preserve">that </w:t>
      </w:r>
      <w:r w:rsidR="003F4026">
        <w:rPr>
          <w:rFonts w:ascii="Times New Roman" w:hAnsi="Times New Roman" w:cs="Times New Roman"/>
        </w:rPr>
        <w:t>may be useful you</w:t>
      </w:r>
      <w:r w:rsidRPr="00D46EE4">
        <w:rPr>
          <w:rFonts w:ascii="Times New Roman" w:hAnsi="Times New Roman" w:cs="Times New Roman"/>
        </w:rPr>
        <w:t>:</w:t>
      </w:r>
    </w:p>
    <w:p w14:paraId="1FE97886" w14:textId="77777777" w:rsidR="003A1317" w:rsidRPr="00CE7C7C" w:rsidRDefault="003A1317" w:rsidP="003A1317">
      <w:pPr>
        <w:pStyle w:val="ListParagraph"/>
        <w:ind w:firstLine="720"/>
        <w:rPr>
          <w:rFonts w:ascii="Times New Roman" w:hAnsi="Times New Roman" w:cs="Times New Roman"/>
        </w:rPr>
      </w:pPr>
      <w:r>
        <w:rPr>
          <w:rFonts w:ascii="Times New Roman" w:hAnsi="Times New Roman" w:cs="Times New Roman"/>
        </w:rPr>
        <w:t>// Determine which button was selected.</w:t>
      </w:r>
    </w:p>
    <w:p w14:paraId="48F1606D" w14:textId="284F8A1F" w:rsidR="003A1317" w:rsidRPr="00EB36B8" w:rsidRDefault="003A1317" w:rsidP="000357D9">
      <w:pPr>
        <w:ind w:left="1440" w:firstLine="720"/>
        <w:rPr>
          <w:rFonts w:ascii="Courier New" w:hAnsi="Courier New"/>
          <w:i/>
        </w:rPr>
      </w:pPr>
      <w:r w:rsidRPr="00EB36B8">
        <w:rPr>
          <w:rFonts w:ascii="Courier New" w:hAnsi="Courier New"/>
          <w:i/>
        </w:rPr>
        <w:t xml:space="preserve">for (int col = 0; col &lt; </w:t>
      </w:r>
      <w:r>
        <w:rPr>
          <w:rFonts w:ascii="Courier New" w:hAnsi="Courier New"/>
          <w:i/>
        </w:rPr>
        <w:t>BDSIZE</w:t>
      </w:r>
      <w:r w:rsidRPr="00EB36B8">
        <w:rPr>
          <w:rFonts w:ascii="Courier New" w:hAnsi="Courier New"/>
          <w:i/>
        </w:rPr>
        <w:t xml:space="preserve">; col++) </w:t>
      </w:r>
    </w:p>
    <w:p w14:paraId="6F0D0AF0" w14:textId="56C15623" w:rsidR="003A1317" w:rsidRPr="00EB36B8" w:rsidRDefault="000357D9" w:rsidP="003A1317">
      <w:pPr>
        <w:ind w:left="1440"/>
        <w:rPr>
          <w:rFonts w:ascii="Courier New" w:hAnsi="Courier New"/>
          <w:i/>
        </w:rPr>
      </w:pPr>
      <w:r>
        <w:rPr>
          <w:rFonts w:ascii="Courier New" w:hAnsi="Courier New"/>
          <w:i/>
        </w:rPr>
        <w:tab/>
      </w:r>
      <w:r w:rsidR="007D1A28">
        <w:rPr>
          <w:rFonts w:ascii="Courier New" w:hAnsi="Courier New"/>
          <w:i/>
        </w:rPr>
        <w:tab/>
        <w:t>if (jButtonsBoard</w:t>
      </w:r>
      <w:r w:rsidR="003A1317" w:rsidRPr="00EB36B8">
        <w:rPr>
          <w:rFonts w:ascii="Courier New" w:hAnsi="Courier New"/>
          <w:i/>
        </w:rPr>
        <w:t>[col] == e.getSource())</w:t>
      </w:r>
    </w:p>
    <w:p w14:paraId="6269951E" w14:textId="48AE13DF" w:rsidR="003A1317" w:rsidRDefault="000357D9" w:rsidP="003A1317">
      <w:pPr>
        <w:ind w:left="1440"/>
        <w:rPr>
          <w:rFonts w:ascii="Courier New" w:hAnsi="Courier New"/>
          <w:i/>
        </w:rPr>
      </w:pPr>
      <w:r>
        <w:rPr>
          <w:rFonts w:ascii="Courier New" w:hAnsi="Courier New"/>
          <w:i/>
        </w:rPr>
        <w:tab/>
      </w:r>
      <w:r w:rsidR="003A1317" w:rsidRPr="00EB36B8">
        <w:rPr>
          <w:rFonts w:ascii="Courier New" w:hAnsi="Courier New"/>
          <w:i/>
        </w:rPr>
        <w:tab/>
      </w:r>
      <w:r w:rsidR="003A1317" w:rsidRPr="00EB36B8">
        <w:rPr>
          <w:rFonts w:ascii="Courier New" w:hAnsi="Courier New"/>
          <w:i/>
        </w:rPr>
        <w:tab/>
        <w:t>// tell the game which button was selected.</w:t>
      </w:r>
    </w:p>
    <w:p w14:paraId="0C8A7AC3" w14:textId="77777777" w:rsidR="007D1A28" w:rsidRDefault="007D1A28" w:rsidP="003A1317">
      <w:pPr>
        <w:ind w:left="1440"/>
        <w:rPr>
          <w:rFonts w:ascii="Courier New" w:hAnsi="Courier New"/>
          <w:i/>
        </w:rPr>
      </w:pPr>
      <w:r>
        <w:rPr>
          <w:rFonts w:ascii="Courier New" w:hAnsi="Courier New"/>
          <w:i/>
        </w:rPr>
        <w:tab/>
      </w:r>
      <w:r>
        <w:rPr>
          <w:rFonts w:ascii="Courier New" w:hAnsi="Courier New"/>
          <w:i/>
        </w:rPr>
        <w:tab/>
      </w:r>
      <w:r>
        <w:rPr>
          <w:rFonts w:ascii="Courier New" w:hAnsi="Courier New"/>
          <w:i/>
        </w:rPr>
        <w:tab/>
        <w:t>// Game returns what row the chip falls to.</w:t>
      </w:r>
    </w:p>
    <w:p w14:paraId="4B8A5C4F" w14:textId="34B419AF" w:rsidR="007D1A28" w:rsidRPr="00EB36B8" w:rsidRDefault="007D1A28" w:rsidP="003A1317">
      <w:pPr>
        <w:ind w:left="1440"/>
        <w:rPr>
          <w:rFonts w:ascii="Courier New" w:hAnsi="Courier New"/>
          <w:i/>
        </w:rPr>
      </w:pPr>
      <w:r>
        <w:rPr>
          <w:rFonts w:ascii="Courier New" w:hAnsi="Courier New"/>
          <w:i/>
        </w:rPr>
        <w:tab/>
      </w:r>
      <w:r>
        <w:rPr>
          <w:rFonts w:ascii="Courier New" w:hAnsi="Courier New"/>
          <w:i/>
        </w:rPr>
        <w:tab/>
      </w:r>
      <w:r>
        <w:rPr>
          <w:rFonts w:ascii="Courier New" w:hAnsi="Courier New"/>
          <w:i/>
        </w:rPr>
        <w:tab/>
        <w:t xml:space="preserve">// Returning a -1 could mean row is full. </w:t>
      </w:r>
    </w:p>
    <w:p w14:paraId="21A71770" w14:textId="223AF9B5" w:rsidR="007D1A28" w:rsidRPr="007D1A28" w:rsidRDefault="007D1A28" w:rsidP="007D1A28">
      <w:pPr>
        <w:rPr>
          <w:rFonts w:ascii="Courier New" w:hAnsi="Courier New"/>
          <w:i/>
        </w:rPr>
      </w:pPr>
      <w:r w:rsidRPr="007D1A28">
        <w:rPr>
          <w:rFonts w:ascii="Courier New" w:hAnsi="Courier New"/>
          <w:i/>
        </w:rPr>
        <w:t xml:space="preserve">                    </w:t>
      </w:r>
      <w:r>
        <w:rPr>
          <w:rFonts w:ascii="Courier New" w:hAnsi="Courier New"/>
          <w:i/>
        </w:rPr>
        <w:tab/>
      </w:r>
      <w:r w:rsidRPr="007D1A28">
        <w:rPr>
          <w:rFonts w:ascii="Courier New" w:hAnsi="Courier New"/>
          <w:i/>
        </w:rPr>
        <w:t>int row = game.selectCol(col);</w:t>
      </w:r>
    </w:p>
    <w:p w14:paraId="68F0FC5C" w14:textId="77777777" w:rsidR="003A1317" w:rsidRDefault="003A1317" w:rsidP="003A1317">
      <w:pPr>
        <w:rPr>
          <w:sz w:val="20"/>
          <w:szCs w:val="20"/>
        </w:rPr>
      </w:pPr>
    </w:p>
    <w:p w14:paraId="000E52C8" w14:textId="491EC56B" w:rsidR="003A1317" w:rsidRDefault="003A1317" w:rsidP="003A131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Display </w:t>
      </w:r>
      <w:r w:rsidR="007D1A28">
        <w:rPr>
          <w:rFonts w:ascii="Times New Roman" w:hAnsi="Times New Roman" w:cs="Times New Roman"/>
        </w:rPr>
        <w:t xml:space="preserve">information on </w:t>
      </w:r>
      <w:r>
        <w:rPr>
          <w:rFonts w:ascii="Times New Roman" w:hAnsi="Times New Roman" w:cs="Times New Roman"/>
        </w:rPr>
        <w:t xml:space="preserve">the board using </w:t>
      </w:r>
      <w:r w:rsidR="007D1A28">
        <w:rPr>
          <w:rFonts w:ascii="Times New Roman" w:hAnsi="Times New Roman" w:cs="Times New Roman"/>
        </w:rPr>
        <w:t>a simple setText method</w:t>
      </w:r>
      <w:r w:rsidR="003F4026">
        <w:rPr>
          <w:rFonts w:ascii="Times New Roman" w:hAnsi="Times New Roman" w:cs="Times New Roman"/>
        </w:rPr>
        <w:t xml:space="preserve"> (Icon also could be used)</w:t>
      </w:r>
    </w:p>
    <w:p w14:paraId="0A4E5A91" w14:textId="48A008D9" w:rsidR="00DC3750" w:rsidRDefault="007D1A28" w:rsidP="00DC3750">
      <w:pPr>
        <w:ind w:left="2160"/>
        <w:rPr>
          <w:rFonts w:ascii="Courier New" w:hAnsi="Courier New"/>
          <w:i/>
        </w:rPr>
      </w:pPr>
      <w:r w:rsidRPr="007D1A28">
        <w:rPr>
          <w:rFonts w:ascii="Courier New" w:hAnsi="Courier New"/>
          <w:i/>
        </w:rPr>
        <w:t xml:space="preserve">     board[row][col].setForeground(cList.get(</w:t>
      </w:r>
    </w:p>
    <w:p w14:paraId="3D7153A3" w14:textId="7AF5356E" w:rsidR="007D1A28" w:rsidRPr="007D1A28" w:rsidRDefault="007D1A28" w:rsidP="00DC3750">
      <w:pPr>
        <w:ind w:left="2160" w:firstLine="720"/>
        <w:rPr>
          <w:rFonts w:ascii="Courier New" w:hAnsi="Courier New"/>
          <w:i/>
        </w:rPr>
      </w:pPr>
      <w:r w:rsidRPr="007D1A28">
        <w:rPr>
          <w:rFonts w:ascii="Courier New" w:hAnsi="Courier New"/>
          <w:i/>
        </w:rPr>
        <w:t>game.getCurrentPlayer()));</w:t>
      </w:r>
    </w:p>
    <w:p w14:paraId="1A392FA8" w14:textId="77777777" w:rsidR="003A1317" w:rsidRDefault="003A1317" w:rsidP="003A1317">
      <w:pPr>
        <w:rPr>
          <w:sz w:val="20"/>
          <w:szCs w:val="20"/>
        </w:rPr>
      </w:pPr>
      <w:r w:rsidRPr="00D10F27">
        <w:rPr>
          <w:sz w:val="20"/>
          <w:szCs w:val="20"/>
        </w:rPr>
        <w:tab/>
      </w:r>
      <w:r w:rsidRPr="00D10F27">
        <w:rPr>
          <w:sz w:val="20"/>
          <w:szCs w:val="20"/>
        </w:rPr>
        <w:tab/>
      </w:r>
      <w:r w:rsidRPr="00D10F27">
        <w:rPr>
          <w:sz w:val="20"/>
          <w:szCs w:val="20"/>
        </w:rPr>
        <w:tab/>
      </w:r>
    </w:p>
    <w:p w14:paraId="1EE60DA9" w14:textId="77777777" w:rsidR="003A1317" w:rsidRDefault="003A1317" w:rsidP="003A1317">
      <w:pPr>
        <w:rPr>
          <w:rFonts w:ascii="Times New Roman" w:hAnsi="Times New Roman" w:cs="Times New Roman"/>
        </w:rPr>
      </w:pPr>
      <w:r>
        <w:rPr>
          <w:rFonts w:ascii="Times New Roman" w:hAnsi="Times New Roman" w:cs="Times New Roman"/>
        </w:rPr>
        <w:tab/>
      </w:r>
      <w:r>
        <w:rPr>
          <w:rFonts w:ascii="Times New Roman" w:hAnsi="Times New Roman" w:cs="Times New Roman"/>
        </w:rPr>
        <w:tab/>
        <w:t>// Determine if there is a winner by asking the game object. (see step 6)</w:t>
      </w:r>
    </w:p>
    <w:p w14:paraId="7AA6C6C3" w14:textId="4DA2DC21" w:rsidR="003A1317" w:rsidRPr="00CB60F2" w:rsidRDefault="003A1317" w:rsidP="003A1317">
      <w:pPr>
        <w:ind w:left="1440"/>
        <w:rPr>
          <w:rFonts w:ascii="Courier New" w:hAnsi="Courier New"/>
          <w:i/>
        </w:rPr>
      </w:pPr>
      <w:r>
        <w:rPr>
          <w:sz w:val="20"/>
          <w:szCs w:val="20"/>
        </w:rPr>
        <w:tab/>
      </w:r>
      <w:r w:rsidRPr="00CB60F2">
        <w:rPr>
          <w:rFonts w:ascii="Courier New" w:hAnsi="Courier New"/>
          <w:i/>
        </w:rPr>
        <w:t>if (game.getGameStatus() == GameStatus.</w:t>
      </w:r>
      <w:r w:rsidR="00C82CE1" w:rsidRPr="00C82CE1">
        <w:rPr>
          <w:rFonts w:ascii="Courier New" w:hAnsi="Courier New"/>
          <w:i/>
        </w:rPr>
        <w:t>Player1WON</w:t>
      </w:r>
      <w:r w:rsidRPr="00CB60F2">
        <w:rPr>
          <w:rFonts w:ascii="Courier New" w:hAnsi="Courier New"/>
          <w:i/>
        </w:rPr>
        <w:t>) {</w:t>
      </w:r>
    </w:p>
    <w:p w14:paraId="6B2413C9" w14:textId="6A7D4CC5" w:rsidR="003A1317" w:rsidRDefault="003A1317" w:rsidP="003A1317">
      <w:pPr>
        <w:ind w:left="2160" w:firstLine="720"/>
        <w:rPr>
          <w:rFonts w:ascii="Courier New" w:hAnsi="Courier New"/>
          <w:i/>
        </w:rPr>
      </w:pPr>
      <w:r w:rsidRPr="00CB60F2">
        <w:rPr>
          <w:rFonts w:ascii="Courier New" w:hAnsi="Courier New"/>
          <w:i/>
        </w:rPr>
        <w:t>JOptionPane.showMessageDialog(null, "</w:t>
      </w:r>
      <w:r w:rsidR="00C82CE1">
        <w:rPr>
          <w:rFonts w:ascii="Courier New" w:hAnsi="Courier New"/>
          <w:i/>
        </w:rPr>
        <w:t>Player 1 won</w:t>
      </w:r>
      <w:r>
        <w:rPr>
          <w:rFonts w:ascii="Courier New" w:hAnsi="Courier New"/>
          <w:i/>
        </w:rPr>
        <w:t>” +</w:t>
      </w:r>
    </w:p>
    <w:p w14:paraId="6217E40E" w14:textId="63F71E2C" w:rsidR="003A1317" w:rsidRPr="00CB60F2" w:rsidRDefault="003A1317" w:rsidP="003A1317">
      <w:pPr>
        <w:ind w:left="2160" w:firstLine="720"/>
        <w:rPr>
          <w:rFonts w:ascii="Courier New" w:hAnsi="Courier New"/>
          <w:i/>
        </w:rPr>
      </w:pPr>
      <w:r w:rsidRPr="00CB60F2">
        <w:rPr>
          <w:rFonts w:ascii="Courier New" w:hAnsi="Courier New"/>
          <w:i/>
        </w:rPr>
        <w:t xml:space="preserve"> </w:t>
      </w:r>
      <w:r>
        <w:rPr>
          <w:rFonts w:ascii="Courier New" w:hAnsi="Courier New"/>
          <w:i/>
        </w:rPr>
        <w:t xml:space="preserve">  “</w:t>
      </w:r>
      <w:r w:rsidRPr="00CB60F2">
        <w:rPr>
          <w:rFonts w:ascii="Courier New" w:hAnsi="Courier New"/>
          <w:i/>
        </w:rPr>
        <w:t>\n The game will reset");</w:t>
      </w:r>
    </w:p>
    <w:p w14:paraId="4994C56D" w14:textId="7BA1D3FC" w:rsidR="003A1317" w:rsidRPr="00D10F27" w:rsidRDefault="00DC3750" w:rsidP="003A1317">
      <w:pPr>
        <w:ind w:left="1440"/>
        <w:rPr>
          <w:sz w:val="20"/>
          <w:szCs w:val="20"/>
        </w:rPr>
      </w:pPr>
      <w:r>
        <w:rPr>
          <w:rFonts w:ascii="Courier New" w:hAnsi="Courier New"/>
          <w:i/>
        </w:rPr>
        <w:tab/>
      </w:r>
      <w:r>
        <w:rPr>
          <w:rFonts w:ascii="Courier New" w:hAnsi="Courier New"/>
          <w:i/>
        </w:rPr>
        <w:tab/>
      </w:r>
      <w:r w:rsidR="003A1317" w:rsidRPr="00CB60F2">
        <w:rPr>
          <w:rFonts w:ascii="Courier New" w:hAnsi="Courier New"/>
          <w:i/>
        </w:rPr>
        <w:t>}</w:t>
      </w:r>
    </w:p>
    <w:p w14:paraId="6B66C65B" w14:textId="77777777" w:rsidR="003A1317" w:rsidRPr="0099552C" w:rsidRDefault="003A1317" w:rsidP="003A1317">
      <w:pPr>
        <w:rPr>
          <w:rFonts w:ascii="Times New Roman" w:hAnsi="Times New Roman" w:cs="Times New Roman"/>
        </w:rPr>
      </w:pPr>
    </w:p>
    <w:p w14:paraId="60D47024" w14:textId="2C35BC6F" w:rsidR="003A1317" w:rsidRPr="00CE7C7C" w:rsidRDefault="003A1317" w:rsidP="003A1317">
      <w:pPr>
        <w:widowControl w:val="0"/>
        <w:autoSpaceDE w:val="0"/>
        <w:autoSpaceDN w:val="0"/>
        <w:adjustRightInd w:val="0"/>
        <w:rPr>
          <w:rFonts w:ascii="Times New Roman" w:hAnsi="Times New Roman" w:cs="Times New Roman"/>
        </w:rPr>
      </w:pPr>
      <w:r w:rsidRPr="005555AE">
        <w:rPr>
          <w:rFonts w:ascii="Times New Roman" w:hAnsi="Times New Roman"/>
          <w:b/>
          <w:sz w:val="28"/>
        </w:rPr>
        <w:t>St</w:t>
      </w:r>
      <w:r>
        <w:rPr>
          <w:rFonts w:ascii="Times New Roman" w:hAnsi="Times New Roman"/>
          <w:b/>
          <w:sz w:val="28"/>
        </w:rPr>
        <w:t>ep 6</w:t>
      </w:r>
      <w:r w:rsidRPr="005555AE">
        <w:rPr>
          <w:rFonts w:ascii="Times New Roman" w:hAnsi="Times New Roman"/>
          <w:b/>
          <w:sz w:val="28"/>
        </w:rPr>
        <w:t>: Implement the</w:t>
      </w:r>
      <w:r>
        <w:rPr>
          <w:rFonts w:ascii="Times New Roman" w:hAnsi="Times New Roman"/>
          <w:b/>
          <w:sz w:val="28"/>
        </w:rPr>
        <w:t xml:space="preserve"> class named: Conne</w:t>
      </w:r>
      <w:r w:rsidR="009A6CEE">
        <w:rPr>
          <w:rFonts w:ascii="Times New Roman" w:hAnsi="Times New Roman"/>
          <w:b/>
          <w:sz w:val="28"/>
        </w:rPr>
        <w:t>ctFour</w:t>
      </w:r>
      <w:r>
        <w:rPr>
          <w:rFonts w:ascii="Times New Roman" w:hAnsi="Times New Roman"/>
          <w:b/>
          <w:sz w:val="28"/>
        </w:rPr>
        <w:t>Game</w:t>
      </w:r>
      <w:r w:rsidR="003A0965">
        <w:rPr>
          <w:rFonts w:ascii="Times New Roman" w:hAnsi="Times New Roman"/>
          <w:b/>
          <w:sz w:val="28"/>
        </w:rPr>
        <w:t xml:space="preserve">: </w:t>
      </w:r>
      <w:r>
        <w:rPr>
          <w:rFonts w:ascii="Times New Roman" w:hAnsi="Times New Roman"/>
          <w:b/>
          <w:sz w:val="28"/>
        </w:rPr>
        <w:t xml:space="preserve">Step 6 continues step 5 and does the simple version of </w:t>
      </w:r>
      <w:r w:rsidR="00DC3750">
        <w:rPr>
          <w:rFonts w:ascii="Times New Roman" w:hAnsi="Times New Roman"/>
          <w:b/>
          <w:sz w:val="28"/>
        </w:rPr>
        <w:t>Connect Four game</w:t>
      </w:r>
      <w:r w:rsidRPr="00E829CA">
        <w:rPr>
          <w:rFonts w:ascii="Times New Roman" w:hAnsi="Times New Roman"/>
          <w:b/>
          <w:sz w:val="28"/>
        </w:rPr>
        <w:t xml:space="preserve"> with only a </w:t>
      </w:r>
      <w:r w:rsidR="00C976BB">
        <w:rPr>
          <w:rFonts w:ascii="Times New Roman" w:hAnsi="Times New Roman"/>
          <w:b/>
          <w:sz w:val="28"/>
        </w:rPr>
        <w:t xml:space="preserve">10 </w:t>
      </w:r>
      <w:r w:rsidRPr="00E829CA">
        <w:rPr>
          <w:rFonts w:ascii="Times New Roman" w:hAnsi="Times New Roman"/>
          <w:b/>
          <w:sz w:val="28"/>
        </w:rPr>
        <w:t xml:space="preserve">x </w:t>
      </w:r>
      <w:r w:rsidR="00C976BB">
        <w:rPr>
          <w:rFonts w:ascii="Times New Roman" w:hAnsi="Times New Roman"/>
          <w:b/>
          <w:sz w:val="28"/>
        </w:rPr>
        <w:t xml:space="preserve">10 </w:t>
      </w:r>
      <w:r w:rsidRPr="00E829CA">
        <w:rPr>
          <w:rFonts w:ascii="Times New Roman" w:hAnsi="Times New Roman"/>
          <w:b/>
          <w:sz w:val="28"/>
        </w:rPr>
        <w:t>board</w:t>
      </w:r>
      <w:r>
        <w:rPr>
          <w:rFonts w:ascii="Times New Roman" w:hAnsi="Times New Roman"/>
          <w:b/>
          <w:sz w:val="28"/>
        </w:rPr>
        <w:t>. Step 7 allows the user to enter in a different size board</w:t>
      </w:r>
      <w:r w:rsidR="00DC3750">
        <w:rPr>
          <w:rFonts w:ascii="Times New Roman" w:hAnsi="Times New Roman"/>
          <w:b/>
          <w:sz w:val="28"/>
        </w:rPr>
        <w:t xml:space="preserve"> and connection length. </w:t>
      </w:r>
      <w:r>
        <w:rPr>
          <w:rFonts w:ascii="Times New Roman" w:hAnsi="Times New Roman"/>
          <w:b/>
        </w:rPr>
        <w:t xml:space="preserve"> </w:t>
      </w:r>
    </w:p>
    <w:p w14:paraId="50DF023F" w14:textId="77777777" w:rsidR="003A1317" w:rsidRPr="002F1B45" w:rsidRDefault="003A1317" w:rsidP="003A1317">
      <w:pPr>
        <w:rPr>
          <w:rFonts w:ascii="Times New Roman" w:hAnsi="Times New Roman" w:cs="Times New Roman"/>
          <w:b/>
          <w:sz w:val="16"/>
          <w:szCs w:val="16"/>
        </w:rPr>
      </w:pPr>
      <w:r>
        <w:rPr>
          <w:rFonts w:ascii="Times New Roman" w:hAnsi="Times New Roman" w:cs="Times New Roman"/>
        </w:rPr>
        <w:t>This class handles ALL of the</w:t>
      </w:r>
      <w:r w:rsidRPr="00CE7C7C">
        <w:rPr>
          <w:rFonts w:ascii="Times New Roman" w:hAnsi="Times New Roman" w:cs="Times New Roman"/>
        </w:rPr>
        <w:t xml:space="preserve"> game activities</w:t>
      </w:r>
      <w:r>
        <w:rPr>
          <w:rFonts w:ascii="Times New Roman" w:hAnsi="Times New Roman" w:cs="Times New Roman"/>
        </w:rPr>
        <w:t>,</w:t>
      </w:r>
      <w:r w:rsidRPr="00CE7C7C">
        <w:rPr>
          <w:rFonts w:ascii="Times New Roman" w:hAnsi="Times New Roman" w:cs="Times New Roman"/>
        </w:rPr>
        <w:t xml:space="preserve"> and </w:t>
      </w:r>
      <w:r>
        <w:rPr>
          <w:rFonts w:ascii="Times New Roman" w:hAnsi="Times New Roman" w:cs="Times New Roman"/>
        </w:rPr>
        <w:t>the following methods and properties must be created</w:t>
      </w:r>
    </w:p>
    <w:p w14:paraId="16661DAE" w14:textId="49B0041B" w:rsidR="003A1317" w:rsidRPr="002F1B45" w:rsidRDefault="003A1317" w:rsidP="003A1317">
      <w:pPr>
        <w:pStyle w:val="ListParagraph"/>
        <w:numPr>
          <w:ilvl w:val="0"/>
          <w:numId w:val="19"/>
        </w:numPr>
        <w:rPr>
          <w:rFonts w:ascii="Times New Roman" w:hAnsi="Times New Roman"/>
        </w:rPr>
      </w:pPr>
      <w:r>
        <w:rPr>
          <w:rFonts w:ascii="Times New Roman" w:hAnsi="Times New Roman"/>
        </w:rPr>
        <w:t>Create the following properties for</w:t>
      </w:r>
      <w:r w:rsidRPr="00CD77CB">
        <w:rPr>
          <w:rFonts w:ascii="Times New Roman" w:hAnsi="Times New Roman"/>
        </w:rPr>
        <w:t xml:space="preserve"> </w:t>
      </w:r>
      <w:r>
        <w:rPr>
          <w:rFonts w:ascii="Times New Roman" w:hAnsi="Times New Roman"/>
        </w:rPr>
        <w:t>the Conne</w:t>
      </w:r>
      <w:r w:rsidR="009A6CEE">
        <w:rPr>
          <w:rFonts w:ascii="Times New Roman" w:hAnsi="Times New Roman"/>
        </w:rPr>
        <w:t>ctFour</w:t>
      </w:r>
      <w:r>
        <w:rPr>
          <w:rFonts w:ascii="Times New Roman" w:hAnsi="Times New Roman"/>
        </w:rPr>
        <w:t>Game</w:t>
      </w:r>
      <w:r w:rsidRPr="00CD77CB">
        <w:rPr>
          <w:rFonts w:ascii="Times New Roman" w:hAnsi="Times New Roman"/>
        </w:rPr>
        <w:t xml:space="preserve"> </w:t>
      </w:r>
      <w:r>
        <w:rPr>
          <w:rFonts w:ascii="Times New Roman" w:hAnsi="Times New Roman"/>
        </w:rPr>
        <w:t xml:space="preserve">class </w:t>
      </w:r>
      <w:r w:rsidRPr="002F1B45">
        <w:rPr>
          <w:rFonts w:ascii="Times New Roman" w:hAnsi="Times New Roman"/>
          <w:sz w:val="16"/>
          <w:szCs w:val="16"/>
        </w:rPr>
        <w:t>(</w:t>
      </w:r>
      <w:r>
        <w:rPr>
          <w:rFonts w:ascii="Times New Roman" w:hAnsi="Times New Roman"/>
          <w:sz w:val="16"/>
          <w:szCs w:val="16"/>
        </w:rPr>
        <w:t xml:space="preserve">create </w:t>
      </w:r>
      <w:r w:rsidRPr="002F1B45">
        <w:rPr>
          <w:rFonts w:ascii="Times New Roman" w:hAnsi="Times New Roman"/>
          <w:sz w:val="16"/>
          <w:szCs w:val="16"/>
        </w:rPr>
        <w:t xml:space="preserve">more </w:t>
      </w:r>
      <w:r>
        <w:rPr>
          <w:rFonts w:ascii="Times New Roman" w:hAnsi="Times New Roman"/>
          <w:sz w:val="16"/>
          <w:szCs w:val="16"/>
        </w:rPr>
        <w:t>properties if</w:t>
      </w:r>
      <w:r w:rsidRPr="002F1B45">
        <w:rPr>
          <w:rFonts w:ascii="Times New Roman" w:hAnsi="Times New Roman"/>
          <w:sz w:val="16"/>
          <w:szCs w:val="16"/>
        </w:rPr>
        <w:t xml:space="preserve"> needed):</w:t>
      </w:r>
    </w:p>
    <w:p w14:paraId="668D5A2D" w14:textId="6F3E0F97" w:rsidR="003A1317" w:rsidRPr="00495226" w:rsidRDefault="003A1317" w:rsidP="003A1317">
      <w:pPr>
        <w:ind w:left="1440"/>
        <w:rPr>
          <w:rFonts w:ascii="Courier New" w:hAnsi="Courier New"/>
          <w:i/>
        </w:rPr>
      </w:pPr>
      <w:r w:rsidRPr="00495226">
        <w:rPr>
          <w:rFonts w:ascii="Courier New" w:hAnsi="Courier New"/>
          <w:i/>
        </w:rPr>
        <w:t xml:space="preserve">private </w:t>
      </w:r>
      <w:r w:rsidR="00DC3750">
        <w:rPr>
          <w:rFonts w:ascii="Courier New" w:hAnsi="Courier New"/>
          <w:i/>
        </w:rPr>
        <w:t>int</w:t>
      </w:r>
      <w:r w:rsidRPr="00495226">
        <w:rPr>
          <w:rFonts w:ascii="Courier New" w:hAnsi="Courier New"/>
          <w:i/>
        </w:rPr>
        <w:t xml:space="preserve">[][] board; </w:t>
      </w:r>
    </w:p>
    <w:p w14:paraId="57C95281" w14:textId="77777777" w:rsidR="003A1317" w:rsidRDefault="003A1317" w:rsidP="003A1317">
      <w:pPr>
        <w:ind w:left="1440"/>
        <w:rPr>
          <w:rFonts w:ascii="Courier New" w:hAnsi="Courier New"/>
          <w:i/>
        </w:rPr>
      </w:pPr>
      <w:r w:rsidRPr="00495226">
        <w:rPr>
          <w:rFonts w:ascii="Courier New" w:hAnsi="Courier New"/>
          <w:i/>
        </w:rPr>
        <w:t>private GameStatus status;</w:t>
      </w:r>
    </w:p>
    <w:p w14:paraId="064091EC" w14:textId="59BEEF3C" w:rsidR="003A1317" w:rsidRPr="00A95283" w:rsidRDefault="003A1317" w:rsidP="003A1317">
      <w:pPr>
        <w:ind w:left="720" w:firstLine="720"/>
        <w:rPr>
          <w:rFonts w:ascii="Times New Roman" w:hAnsi="Times New Roman" w:cs="Times New Roman"/>
        </w:rPr>
      </w:pPr>
      <w:r>
        <w:rPr>
          <w:rFonts w:ascii="Courier New" w:hAnsi="Courier New"/>
          <w:i/>
        </w:rPr>
        <w:t xml:space="preserve">private final static in BDSIZE = </w:t>
      </w:r>
      <w:r w:rsidR="007200A4">
        <w:rPr>
          <w:rFonts w:ascii="Courier New" w:hAnsi="Courier New"/>
          <w:i/>
        </w:rPr>
        <w:t>10</w:t>
      </w:r>
      <w:r w:rsidRPr="00AD48BA">
        <w:rPr>
          <w:rFonts w:ascii="Times New Roman" w:hAnsi="Times New Roman" w:cs="Times New Roman"/>
        </w:rPr>
        <w:t>;</w:t>
      </w:r>
      <w:r>
        <w:rPr>
          <w:rFonts w:ascii="Times New Roman" w:hAnsi="Times New Roman" w:cs="Times New Roman"/>
        </w:rPr>
        <w:t xml:space="preserve">      // just a </w:t>
      </w:r>
      <w:r w:rsidR="00C976BB">
        <w:rPr>
          <w:rFonts w:ascii="Times New Roman" w:hAnsi="Times New Roman" w:cs="Times New Roman"/>
        </w:rPr>
        <w:t xml:space="preserve">10 </w:t>
      </w:r>
      <w:r>
        <w:rPr>
          <w:rFonts w:ascii="Times New Roman" w:hAnsi="Times New Roman" w:cs="Times New Roman"/>
        </w:rPr>
        <w:t xml:space="preserve">x </w:t>
      </w:r>
      <w:r w:rsidR="00C976BB">
        <w:rPr>
          <w:rFonts w:ascii="Times New Roman" w:hAnsi="Times New Roman" w:cs="Times New Roman"/>
        </w:rPr>
        <w:t xml:space="preserve">10 </w:t>
      </w:r>
      <w:r>
        <w:rPr>
          <w:rFonts w:ascii="Times New Roman" w:hAnsi="Times New Roman" w:cs="Times New Roman"/>
        </w:rPr>
        <w:t>board to start</w:t>
      </w:r>
    </w:p>
    <w:p w14:paraId="762AC5ED" w14:textId="77777777" w:rsidR="003A1317" w:rsidRPr="00CE7C7C" w:rsidRDefault="003A1317" w:rsidP="003A1317">
      <w:pPr>
        <w:rPr>
          <w:rFonts w:ascii="Times New Roman" w:hAnsi="Times New Roman" w:cs="Times New Roman"/>
          <w:b/>
        </w:rPr>
      </w:pPr>
    </w:p>
    <w:p w14:paraId="61F801F7" w14:textId="009A5455" w:rsidR="003A1317" w:rsidRDefault="003A1317" w:rsidP="003A1317">
      <w:pPr>
        <w:numPr>
          <w:ilvl w:val="0"/>
          <w:numId w:val="30"/>
        </w:numPr>
      </w:pPr>
      <w:r>
        <w:rPr>
          <w:rFonts w:ascii="Courier New" w:hAnsi="Courier New"/>
        </w:rPr>
        <w:t>public Conne</w:t>
      </w:r>
      <w:r w:rsidR="009A6CEE">
        <w:rPr>
          <w:rFonts w:ascii="Courier New" w:hAnsi="Courier New"/>
        </w:rPr>
        <w:t>ctFour</w:t>
      </w:r>
      <w:r w:rsidRPr="002F1B45">
        <w:rPr>
          <w:rFonts w:ascii="Courier New" w:hAnsi="Courier New"/>
        </w:rPr>
        <w:t>Game</w:t>
      </w:r>
      <w:r>
        <w:rPr>
          <w:rFonts w:ascii="Courier New" w:hAnsi="Courier New"/>
        </w:rPr>
        <w:t xml:space="preserve">()  </w:t>
      </w:r>
      <w:r w:rsidRPr="002F1B45">
        <w:t xml:space="preserve">A constructor method that initializes the board. </w:t>
      </w:r>
    </w:p>
    <w:p w14:paraId="02705E17" w14:textId="77777777" w:rsidR="003A1317" w:rsidRDefault="003A1317" w:rsidP="003A1317">
      <w:pPr>
        <w:numPr>
          <w:ilvl w:val="1"/>
          <w:numId w:val="30"/>
        </w:numPr>
      </w:pPr>
      <w:r w:rsidRPr="002F1B45">
        <w:t>For example:</w:t>
      </w:r>
    </w:p>
    <w:p w14:paraId="2BD64769" w14:textId="77777777" w:rsidR="003A1317" w:rsidRDefault="003A1317" w:rsidP="003A1317">
      <w:pPr>
        <w:ind w:left="720" w:firstLine="720"/>
        <w:rPr>
          <w:rFonts w:ascii="Courier New" w:hAnsi="Courier New"/>
          <w:i/>
        </w:rPr>
      </w:pPr>
      <w:r w:rsidRPr="00CB60F2">
        <w:rPr>
          <w:rFonts w:ascii="Courier New" w:hAnsi="Courier New"/>
          <w:i/>
        </w:rPr>
        <w:t>status = GameStatus.</w:t>
      </w:r>
      <w:r>
        <w:rPr>
          <w:rFonts w:ascii="Courier New" w:hAnsi="Courier New"/>
          <w:i/>
        </w:rPr>
        <w:t>IN_PROGRESS</w:t>
      </w:r>
      <w:r w:rsidRPr="00CB60F2">
        <w:rPr>
          <w:rFonts w:ascii="Courier New" w:hAnsi="Courier New"/>
          <w:i/>
        </w:rPr>
        <w:t>;</w:t>
      </w:r>
    </w:p>
    <w:p w14:paraId="5A061B18" w14:textId="14B4897C" w:rsidR="003A1317" w:rsidRPr="00CB60F2" w:rsidRDefault="003A1317" w:rsidP="00DC3750">
      <w:pPr>
        <w:ind w:left="720" w:firstLine="720"/>
        <w:rPr>
          <w:rFonts w:ascii="Courier New" w:hAnsi="Courier New"/>
          <w:i/>
        </w:rPr>
      </w:pPr>
      <w:r>
        <w:rPr>
          <w:rFonts w:ascii="Courier New" w:hAnsi="Courier New"/>
          <w:i/>
        </w:rPr>
        <w:t xml:space="preserve">board = new </w:t>
      </w:r>
      <w:r w:rsidR="00DC3750">
        <w:rPr>
          <w:rFonts w:ascii="Courier New" w:hAnsi="Courier New"/>
          <w:i/>
        </w:rPr>
        <w:t>int</w:t>
      </w:r>
      <w:r>
        <w:rPr>
          <w:rFonts w:ascii="Courier New" w:hAnsi="Courier New"/>
          <w:i/>
        </w:rPr>
        <w:t>[BDSIZE][BDSIZE</w:t>
      </w:r>
      <w:r w:rsidRPr="00CB60F2">
        <w:rPr>
          <w:rFonts w:ascii="Courier New" w:hAnsi="Courier New"/>
          <w:i/>
        </w:rPr>
        <w:t>];</w:t>
      </w:r>
    </w:p>
    <w:p w14:paraId="374A4442" w14:textId="77777777" w:rsidR="003A1317" w:rsidRPr="00CB60F2" w:rsidRDefault="003A1317" w:rsidP="003A1317">
      <w:pPr>
        <w:ind w:left="2160" w:firstLine="720"/>
        <w:rPr>
          <w:rFonts w:ascii="Courier New" w:hAnsi="Courier New"/>
          <w:i/>
        </w:rPr>
      </w:pPr>
    </w:p>
    <w:p w14:paraId="21D31307" w14:textId="5CA27BC0" w:rsidR="003A1317" w:rsidRDefault="003A1317" w:rsidP="003A1317">
      <w:pPr>
        <w:numPr>
          <w:ilvl w:val="0"/>
          <w:numId w:val="30"/>
        </w:numPr>
      </w:pPr>
      <w:r>
        <w:rPr>
          <w:rFonts w:ascii="Courier New" w:hAnsi="Courier New"/>
        </w:rPr>
        <w:t>public select</w:t>
      </w:r>
      <w:r w:rsidR="00DC3750">
        <w:rPr>
          <w:rFonts w:ascii="Courier New" w:hAnsi="Courier New"/>
        </w:rPr>
        <w:t>Col (</w:t>
      </w:r>
      <w:r>
        <w:rPr>
          <w:rFonts w:ascii="Courier New" w:hAnsi="Courier New"/>
        </w:rPr>
        <w:t>int col)</w:t>
      </w:r>
      <w:r w:rsidRPr="002F1B45">
        <w:rPr>
          <w:rFonts w:ascii="Courier New" w:hAnsi="Courier New"/>
        </w:rPr>
        <w:t xml:space="preserve"> </w:t>
      </w:r>
      <w:r w:rsidRPr="00713FC6">
        <w:t xml:space="preserve">this method is called from the </w:t>
      </w:r>
      <w:r>
        <w:t>Conne</w:t>
      </w:r>
      <w:r w:rsidR="009A6CEE">
        <w:t>ctFour</w:t>
      </w:r>
      <w:r w:rsidRPr="004D4195">
        <w:t xml:space="preserve">Panel class and is invoked when the user has selected a </w:t>
      </w:r>
      <w:r w:rsidR="00DC3750">
        <w:t xml:space="preserve">JButton.  </w:t>
      </w:r>
      <w:r w:rsidRPr="004D4195">
        <w:t>This method</w:t>
      </w:r>
      <w:r w:rsidR="00DC3750">
        <w:t xml:space="preserve"> determines what row the chip will fall into. </w:t>
      </w:r>
    </w:p>
    <w:p w14:paraId="4062CBDD" w14:textId="77777777" w:rsidR="003A1317" w:rsidRPr="004D4195" w:rsidRDefault="003A1317" w:rsidP="003A1317">
      <w:pPr>
        <w:ind w:left="1440"/>
      </w:pPr>
    </w:p>
    <w:p w14:paraId="2933A106" w14:textId="4E871FF9" w:rsidR="003A1317" w:rsidRPr="002F1B45" w:rsidRDefault="003A1317" w:rsidP="003A1317">
      <w:pPr>
        <w:pStyle w:val="ListParagraph"/>
        <w:numPr>
          <w:ilvl w:val="0"/>
          <w:numId w:val="30"/>
        </w:numPr>
        <w:rPr>
          <w:rFonts w:ascii="Courier New" w:hAnsi="Courier New"/>
        </w:rPr>
      </w:pPr>
      <w:r>
        <w:rPr>
          <w:rFonts w:ascii="Courier New" w:hAnsi="Courier New"/>
        </w:rPr>
        <w:t>public reset()</w:t>
      </w:r>
      <w:r w:rsidRPr="002F1B45">
        <w:rPr>
          <w:rFonts w:ascii="Courier New" w:hAnsi="Courier New"/>
        </w:rPr>
        <w:t xml:space="preserve"> </w:t>
      </w:r>
      <w:r w:rsidRPr="00634780">
        <w:t xml:space="preserve">this method is called from the </w:t>
      </w:r>
      <w:r>
        <w:t>Conne</w:t>
      </w:r>
      <w:r w:rsidR="009A6CEE">
        <w:t>ctFour</w:t>
      </w:r>
      <w:r w:rsidRPr="004D4195">
        <w:t xml:space="preserve">Panel </w:t>
      </w:r>
      <w:r w:rsidRPr="00634780">
        <w:t>class and it</w:t>
      </w:r>
      <w:r>
        <w:t xml:space="preserve"> resets the board to a new game</w:t>
      </w:r>
      <w:r>
        <w:rPr>
          <w:rFonts w:ascii="Courier New" w:hAnsi="Courier New"/>
        </w:rPr>
        <w:t>.</w:t>
      </w:r>
    </w:p>
    <w:p w14:paraId="3CB51E73" w14:textId="5D277C0D" w:rsidR="003A1317" w:rsidRPr="00F43DE6" w:rsidRDefault="003A1317" w:rsidP="003A1317">
      <w:pPr>
        <w:pStyle w:val="ListParagraph"/>
        <w:numPr>
          <w:ilvl w:val="0"/>
          <w:numId w:val="30"/>
        </w:numPr>
        <w:rPr>
          <w:rFonts w:ascii="Courier New" w:hAnsi="Courier New"/>
        </w:rPr>
      </w:pPr>
      <w:r>
        <w:rPr>
          <w:rFonts w:ascii="Courier New" w:hAnsi="Courier New"/>
        </w:rPr>
        <w:lastRenderedPageBreak/>
        <w:t>public GameStatus getGameStatus()</w:t>
      </w:r>
      <w:r w:rsidRPr="002F1B45">
        <w:rPr>
          <w:rFonts w:ascii="Courier New" w:hAnsi="Courier New"/>
        </w:rPr>
        <w:t xml:space="preserve"> </w:t>
      </w:r>
      <w:r w:rsidRPr="00FE2FAE">
        <w:t>this metho</w:t>
      </w:r>
      <w:r>
        <w:t>d is called from the Conne</w:t>
      </w:r>
      <w:r w:rsidR="009A6CEE">
        <w:t>ctFour</w:t>
      </w:r>
      <w:r w:rsidRPr="00FE2FAE">
        <w:t>Panel class and it determines if a player has won the game after the select method</w:t>
      </w:r>
      <w:r>
        <w:t xml:space="preserve"> (see above) was</w:t>
      </w:r>
      <w:r w:rsidRPr="00FE2FAE">
        <w:t xml:space="preserve"> called.</w:t>
      </w:r>
      <w:r>
        <w:t xml:space="preserve"> (The following are standard Conne</w:t>
      </w:r>
      <w:r w:rsidR="009A6CEE">
        <w:t>ctFour</w:t>
      </w:r>
      <w:r>
        <w:t xml:space="preserve"> rules)</w:t>
      </w:r>
      <w:r w:rsidR="007200A4">
        <w:t>:</w:t>
      </w:r>
    </w:p>
    <w:p w14:paraId="0B5DEF42" w14:textId="705C9DB9" w:rsidR="003A1317" w:rsidRPr="00F43DE6" w:rsidRDefault="001801B3" w:rsidP="003A1317">
      <w:pPr>
        <w:pStyle w:val="ListParagraph"/>
        <w:numPr>
          <w:ilvl w:val="1"/>
          <w:numId w:val="30"/>
        </w:numPr>
        <w:rPr>
          <w:rFonts w:ascii="Courier New" w:hAnsi="Courier New"/>
        </w:rPr>
      </w:pPr>
      <w:r>
        <w:t>Return a GameStatus.</w:t>
      </w:r>
      <w:r w:rsidRPr="001801B3">
        <w:t xml:space="preserve"> </w:t>
      </w:r>
      <w:r>
        <w:t>Player1WON if player “1</w:t>
      </w:r>
      <w:r w:rsidR="003A1317">
        <w:t xml:space="preserve">” has </w:t>
      </w:r>
      <w:r>
        <w:t>four</w:t>
      </w:r>
      <w:r w:rsidR="003A1317">
        <w:t xml:space="preserve"> in a row</w:t>
      </w:r>
      <w:r w:rsidR="007200A4">
        <w:t xml:space="preserve"> (Horz. Vert. Dia)</w:t>
      </w:r>
    </w:p>
    <w:p w14:paraId="2DB06369" w14:textId="7AD72204" w:rsidR="003A1317" w:rsidRPr="00F43DE6" w:rsidRDefault="003A1317" w:rsidP="003A1317">
      <w:pPr>
        <w:pStyle w:val="ListParagraph"/>
        <w:numPr>
          <w:ilvl w:val="1"/>
          <w:numId w:val="30"/>
        </w:numPr>
        <w:rPr>
          <w:rFonts w:ascii="Courier New" w:hAnsi="Courier New"/>
        </w:rPr>
      </w:pPr>
      <w:r>
        <w:t>Return a GameStatus.</w:t>
      </w:r>
      <w:r w:rsidR="001801B3" w:rsidRPr="001801B3">
        <w:t xml:space="preserve"> </w:t>
      </w:r>
      <w:r w:rsidR="001801B3">
        <w:t>Player2WON if player “2</w:t>
      </w:r>
      <w:r>
        <w:t xml:space="preserve">” has </w:t>
      </w:r>
      <w:r w:rsidR="001801B3">
        <w:t>four</w:t>
      </w:r>
      <w:r>
        <w:t xml:space="preserve"> in a row</w:t>
      </w:r>
      <w:r w:rsidR="007200A4">
        <w:t xml:space="preserve"> (Horz. Vert. Dia)</w:t>
      </w:r>
    </w:p>
    <w:p w14:paraId="62E281F8" w14:textId="49AE2DE9" w:rsidR="003A1317" w:rsidRPr="00F43DE6" w:rsidRDefault="005F678C" w:rsidP="003A1317">
      <w:pPr>
        <w:pStyle w:val="ListParagraph"/>
        <w:numPr>
          <w:ilvl w:val="1"/>
          <w:numId w:val="30"/>
        </w:numPr>
        <w:rPr>
          <w:rFonts w:ascii="Courier New" w:hAnsi="Courier New"/>
        </w:rPr>
      </w:pPr>
      <w:r>
        <w:t>Return a GameStatus.Cats</w:t>
      </w:r>
      <w:r w:rsidR="003A1317">
        <w:t xml:space="preserve"> if all the Cells in the board are not empty and there is no win</w:t>
      </w:r>
      <w:r>
        <w:t>ner</w:t>
      </w:r>
    </w:p>
    <w:p w14:paraId="26A0E43B" w14:textId="20CD2D00" w:rsidR="003A1317" w:rsidRPr="0099552C" w:rsidRDefault="005F678C" w:rsidP="003A1317">
      <w:pPr>
        <w:pStyle w:val="ListParagraph"/>
        <w:numPr>
          <w:ilvl w:val="1"/>
          <w:numId w:val="30"/>
        </w:numPr>
        <w:rPr>
          <w:rFonts w:ascii="Courier New" w:hAnsi="Courier New"/>
        </w:rPr>
      </w:pPr>
      <w:r>
        <w:t>Return a GameStatus.In</w:t>
      </w:r>
      <w:r w:rsidR="003A1317">
        <w:t>P</w:t>
      </w:r>
      <w:r>
        <w:t>rogress</w:t>
      </w:r>
      <w:r w:rsidR="003A1317">
        <w:t xml:space="preserve"> if the previous rules do not apply</w:t>
      </w:r>
    </w:p>
    <w:p w14:paraId="5C955900" w14:textId="77777777" w:rsidR="001801B3" w:rsidRPr="00CE7C7C" w:rsidRDefault="001801B3" w:rsidP="003A1317">
      <w:pPr>
        <w:rPr>
          <w:rFonts w:ascii="Times New Roman" w:hAnsi="Times New Roman" w:cs="Times New Roman"/>
          <w:sz w:val="22"/>
        </w:rPr>
      </w:pPr>
    </w:p>
    <w:p w14:paraId="48813639" w14:textId="77777777" w:rsidR="003A1317" w:rsidRPr="000B6151" w:rsidRDefault="003A1317" w:rsidP="003A1317">
      <w:pPr>
        <w:widowControl w:val="0"/>
        <w:autoSpaceDE w:val="0"/>
        <w:autoSpaceDN w:val="0"/>
        <w:adjustRightInd w:val="0"/>
      </w:pPr>
      <w:r>
        <w:rPr>
          <w:rFonts w:ascii="Times New Roman" w:hAnsi="Times New Roman"/>
          <w:b/>
          <w:sz w:val="28"/>
        </w:rPr>
        <w:t>Step 7</w:t>
      </w:r>
      <w:r w:rsidRPr="00D7780C">
        <w:rPr>
          <w:rFonts w:ascii="Times New Roman" w:hAnsi="Times New Roman"/>
          <w:b/>
          <w:sz w:val="28"/>
        </w:rPr>
        <w:t>: Add the following functionality to the game</w:t>
      </w:r>
    </w:p>
    <w:p w14:paraId="200A1641" w14:textId="42DD3F3A" w:rsidR="003A1317" w:rsidRPr="00326907" w:rsidRDefault="003A1317" w:rsidP="003A1317">
      <w:pPr>
        <w:pStyle w:val="ListParagraph"/>
        <w:numPr>
          <w:ilvl w:val="0"/>
          <w:numId w:val="30"/>
        </w:numPr>
        <w:rPr>
          <w:rFonts w:ascii="Courier New" w:hAnsi="Courier New"/>
        </w:rPr>
      </w:pPr>
      <w:r w:rsidRPr="000B6151">
        <w:t xml:space="preserve">Ask the user to enter </w:t>
      </w:r>
      <w:r w:rsidRPr="000A06AF">
        <w:rPr>
          <w:u w:val="single"/>
        </w:rPr>
        <w:t>the size of the board to be used and the number of connection</w:t>
      </w:r>
      <w:r w:rsidR="001801B3" w:rsidRPr="000A06AF">
        <w:rPr>
          <w:u w:val="single"/>
        </w:rPr>
        <w:t>s</w:t>
      </w:r>
      <w:r w:rsidR="001801B3">
        <w:t xml:space="preserve"> to win </w:t>
      </w:r>
      <w:r w:rsidR="007C36B6">
        <w:t xml:space="preserve">the game </w:t>
      </w:r>
      <w:r w:rsidR="001801B3">
        <w:t>(default 4</w:t>
      </w:r>
      <w:r>
        <w:t>)</w:t>
      </w:r>
      <w:r w:rsidRPr="000B6151">
        <w:t>.  To accomplish this, you can use JOptionPane.showInputDialog</w:t>
      </w:r>
      <w:r>
        <w:t xml:space="preserve"> method.   For example</w:t>
      </w:r>
      <w:r w:rsidR="007C36B6">
        <w:t>,</w:t>
      </w:r>
      <w:r>
        <w:t xml:space="preserve"> to ask the user to enter in </w:t>
      </w:r>
      <w:r w:rsidR="007C36B6">
        <w:t>‘</w:t>
      </w:r>
      <w:r>
        <w:t>board size</w:t>
      </w:r>
      <w:r w:rsidR="007C36B6">
        <w:t>’</w:t>
      </w:r>
      <w:r>
        <w:t xml:space="preserve"> the following could be used: </w:t>
      </w:r>
      <w:r w:rsidRPr="000B6151">
        <w:t xml:space="preserve"> </w:t>
      </w:r>
    </w:p>
    <w:p w14:paraId="3E048485" w14:textId="77777777" w:rsidR="003A1317" w:rsidRDefault="003A1317" w:rsidP="003A1317">
      <w:pPr>
        <w:pStyle w:val="ListParagraph"/>
      </w:pPr>
    </w:p>
    <w:p w14:paraId="4E5CB20A" w14:textId="2B31CC70" w:rsidR="003A1317" w:rsidRDefault="007C36B6" w:rsidP="003A1317">
      <w:pPr>
        <w:pStyle w:val="ListParagraph"/>
        <w:ind w:firstLine="720"/>
      </w:pPr>
      <w:r>
        <w:t>String strBdSize</w:t>
      </w:r>
      <w:r w:rsidR="003A1317">
        <w:t xml:space="preserve"> = </w:t>
      </w:r>
      <w:r w:rsidR="003A1317" w:rsidRPr="000B6151">
        <w:t>JOptionPane.showInputDialog</w:t>
      </w:r>
      <w:r w:rsidR="003A1317">
        <w:t xml:space="preserve"> </w:t>
      </w:r>
      <w:r w:rsidR="003A1317" w:rsidRPr="000B6151">
        <w:t>(null, "Enter in the size of the board: “);</w:t>
      </w:r>
      <w:r w:rsidR="003A1317">
        <w:t xml:space="preserve"> </w:t>
      </w:r>
    </w:p>
    <w:p w14:paraId="7CA15659" w14:textId="1101B44C" w:rsidR="007C36B6" w:rsidRDefault="007C36B6" w:rsidP="003A1317">
      <w:pPr>
        <w:pStyle w:val="ListParagraph"/>
        <w:ind w:firstLine="720"/>
      </w:pPr>
      <w:r>
        <w:t>int bSize = Integer.parseInt(strBdSize);</w:t>
      </w:r>
    </w:p>
    <w:p w14:paraId="068E245B" w14:textId="77777777" w:rsidR="007C36B6" w:rsidRDefault="007C36B6" w:rsidP="003A1317">
      <w:pPr>
        <w:pStyle w:val="ListParagraph"/>
        <w:ind w:firstLine="720"/>
      </w:pPr>
    </w:p>
    <w:p w14:paraId="55270DA9" w14:textId="2B380D63" w:rsidR="003A1317" w:rsidRPr="002828C6" w:rsidRDefault="003A1317" w:rsidP="003A1317">
      <w:pPr>
        <w:pStyle w:val="ListParagraph"/>
        <w:rPr>
          <w:rFonts w:ascii="Courier New" w:hAnsi="Courier New"/>
        </w:rPr>
      </w:pPr>
      <w:r>
        <w:t>t</w:t>
      </w:r>
      <w:r w:rsidRPr="000B6151">
        <w:t>he board must be</w:t>
      </w:r>
      <w:r w:rsidR="001801B3">
        <w:t xml:space="preserve"> greater than 3 and less than 20</w:t>
      </w:r>
      <w:r w:rsidRPr="000B6151">
        <w:t xml:space="preserve">.  </w:t>
      </w:r>
      <w:r w:rsidR="00613338">
        <w:t xml:space="preserve">(Recommendation: </w:t>
      </w:r>
      <w:r w:rsidRPr="000B6151">
        <w:t xml:space="preserve">ask the user within the </w:t>
      </w:r>
      <w:r>
        <w:t>Conne</w:t>
      </w:r>
      <w:r w:rsidR="009A6CEE">
        <w:t>ctFour</w:t>
      </w:r>
      <w:r w:rsidR="001801B3">
        <w:t>Panel</w:t>
      </w:r>
      <w:r w:rsidR="00613338">
        <w:t xml:space="preserve"> class constructor)</w:t>
      </w:r>
      <w:r w:rsidRPr="000B6151">
        <w:t xml:space="preserve">. </w:t>
      </w:r>
      <w:r>
        <w:t xml:space="preserve"> If the user enters invalid input (e.g., “abc”, -10) then </w:t>
      </w:r>
      <w:r w:rsidR="00613338">
        <w:t xml:space="preserve">warn the user </w:t>
      </w:r>
      <w:r w:rsidR="007C36B6">
        <w:t xml:space="preserve">with a message Dialog box </w:t>
      </w:r>
      <w:r w:rsidR="00613338">
        <w:t>and use a default value</w:t>
      </w:r>
      <w:r w:rsidR="007C36B6">
        <w:t>s</w:t>
      </w:r>
      <w:r w:rsidR="001801B3">
        <w:t xml:space="preserve">.  </w:t>
      </w:r>
      <w:r w:rsidR="001801B3" w:rsidRPr="00613338">
        <w:rPr>
          <w:u w:val="single"/>
        </w:rPr>
        <w:t>Note: if the user selects “New Game” from the JMenuItem, have the game re-ask these questions</w:t>
      </w:r>
      <w:r w:rsidR="001801B3">
        <w:t xml:space="preserve">.  </w:t>
      </w:r>
    </w:p>
    <w:p w14:paraId="5643F90A" w14:textId="690B9F75" w:rsidR="003A1317" w:rsidRPr="00326907" w:rsidRDefault="003A1317" w:rsidP="003A1317">
      <w:pPr>
        <w:pStyle w:val="ListParagraph"/>
        <w:numPr>
          <w:ilvl w:val="0"/>
          <w:numId w:val="30"/>
        </w:numPr>
      </w:pPr>
      <w:r w:rsidRPr="00326907">
        <w:t xml:space="preserve">Add on to the main GUI display new JLabels that </w:t>
      </w:r>
      <w:r w:rsidR="007C36B6">
        <w:t>represent the number of times player1 wins and the number of times player 2</w:t>
      </w:r>
      <w:r w:rsidRPr="00326907">
        <w:t xml:space="preserve"> wins</w:t>
      </w:r>
      <w:r w:rsidR="007C36B6">
        <w:t>. (I</w:t>
      </w:r>
      <w:r w:rsidRPr="00326907">
        <w:t xml:space="preserve">nitialize </w:t>
      </w:r>
      <w:r w:rsidR="001E44C7">
        <w:t>to zero when the games starts).</w:t>
      </w:r>
    </w:p>
    <w:p w14:paraId="43EC708A" w14:textId="6822D3C1" w:rsidR="003A1317" w:rsidRPr="0097132C" w:rsidRDefault="00C741D1" w:rsidP="001E44C7">
      <w:pPr>
        <w:pStyle w:val="ListParagraph"/>
        <w:numPr>
          <w:ilvl w:val="0"/>
          <w:numId w:val="30"/>
        </w:numPr>
        <w:rPr>
          <w:rFonts w:ascii="Times New Roman" w:hAnsi="Times New Roman" w:cs="Times New Roman"/>
        </w:rPr>
      </w:pPr>
      <w:r>
        <w:t>Ask the u</w:t>
      </w:r>
      <w:r w:rsidR="003A1317" w:rsidRPr="00326907">
        <w:t>ser</w:t>
      </w:r>
      <w:r w:rsidR="003A1317">
        <w:t xml:space="preserve"> w</w:t>
      </w:r>
      <w:r w:rsidR="003A1317" w:rsidRPr="00326907">
        <w:t>ho starts the game first</w:t>
      </w:r>
      <w:r w:rsidR="001E44C7">
        <w:t>? Player 1 or Player 2</w:t>
      </w:r>
      <w:r w:rsidR="003A1317" w:rsidRPr="00326907">
        <w:t xml:space="preserve">.  </w:t>
      </w:r>
      <w:r w:rsidR="003A1317" w:rsidRPr="000B6151">
        <w:t>To accomplish this, you can use JOptionPane.showInputDialog (null, "</w:t>
      </w:r>
      <w:r w:rsidR="001E44C7">
        <w:t>Who starts first? 1 or 2</w:t>
      </w:r>
      <w:r>
        <w:t>“)</w:t>
      </w:r>
      <w:r w:rsidR="003A1317" w:rsidRPr="000B6151">
        <w:t xml:space="preserve">. </w:t>
      </w:r>
      <w:r w:rsidR="003A1317">
        <w:t>Finally, if the user enters invalid input (e.g., “P</w:t>
      </w:r>
      <w:r w:rsidR="001E44C7">
        <w:t>izza”, -1</w:t>
      </w:r>
      <w:r w:rsidR="007C36B6" w:rsidRPr="007C36B6">
        <w:t xml:space="preserve"> </w:t>
      </w:r>
      <w:r w:rsidR="007C36B6">
        <w:t xml:space="preserve">then warn the user with a message Dialog box and use a default values.  </w:t>
      </w:r>
    </w:p>
    <w:p w14:paraId="5D8F422F" w14:textId="77777777" w:rsidR="0097132C" w:rsidRDefault="0097132C" w:rsidP="0097132C">
      <w:pPr>
        <w:rPr>
          <w:rFonts w:ascii="Times New Roman" w:hAnsi="Times New Roman" w:cs="Times New Roman"/>
        </w:rPr>
      </w:pPr>
    </w:p>
    <w:p w14:paraId="34028DE0" w14:textId="1F61D2AB" w:rsidR="0097132C" w:rsidRDefault="0097132C" w:rsidP="0097132C">
      <w:pPr>
        <w:widowControl w:val="0"/>
        <w:autoSpaceDE w:val="0"/>
        <w:autoSpaceDN w:val="0"/>
        <w:adjustRightInd w:val="0"/>
        <w:rPr>
          <w:rFonts w:ascii="Times New Roman" w:hAnsi="Times New Roman"/>
          <w:b/>
          <w:sz w:val="28"/>
        </w:rPr>
      </w:pPr>
      <w:r w:rsidRPr="0097132C">
        <w:rPr>
          <w:rFonts w:ascii="Times New Roman" w:hAnsi="Times New Roman"/>
          <w:b/>
          <w:sz w:val="28"/>
        </w:rPr>
        <w:t xml:space="preserve">Step 8: Add on an undo </w:t>
      </w:r>
      <w:r>
        <w:rPr>
          <w:rFonts w:ascii="Times New Roman" w:hAnsi="Times New Roman"/>
          <w:b/>
          <w:sz w:val="28"/>
        </w:rPr>
        <w:t xml:space="preserve">feature: </w:t>
      </w:r>
    </w:p>
    <w:p w14:paraId="0A9208A2" w14:textId="430AC7A3" w:rsidR="0097132C" w:rsidRPr="0097132C" w:rsidRDefault="0097132C" w:rsidP="0097132C">
      <w:pPr>
        <w:pStyle w:val="ListParagraph"/>
        <w:numPr>
          <w:ilvl w:val="0"/>
          <w:numId w:val="30"/>
        </w:numPr>
      </w:pPr>
      <w:r w:rsidRPr="00326907">
        <w:t xml:space="preserve">Add on to the main GUI display one new JButton named: </w:t>
      </w:r>
      <w:r w:rsidRPr="00326907">
        <w:rPr>
          <w:b/>
        </w:rPr>
        <w:t>undoButton</w:t>
      </w:r>
      <w:r w:rsidRPr="00326907">
        <w:t>.  This JButton, when clicked will undo the previous operation</w:t>
      </w:r>
      <w:r w:rsidR="00A43D12">
        <w:t>. Note, multi-undos is required, that is,</w:t>
      </w:r>
      <w:r w:rsidR="009D1361">
        <w:t xml:space="preserve"> </w:t>
      </w:r>
      <w:r w:rsidR="00A43D12">
        <w:t>c</w:t>
      </w:r>
      <w:r w:rsidRPr="00326907">
        <w:t>ontinued clicking of this JButton will undo the game back to the beginning.   Be careful to make sure the correct user</w:t>
      </w:r>
      <w:r w:rsidR="00A43D12">
        <w:t>’s</w:t>
      </w:r>
      <w:r w:rsidRPr="00326907">
        <w:t xml:space="preserve"> turn stays in-sync after each click of the JButton. </w:t>
      </w:r>
    </w:p>
    <w:p w14:paraId="5DE1DA67" w14:textId="77777777" w:rsidR="0097132C" w:rsidRPr="0097132C" w:rsidRDefault="0097132C" w:rsidP="0097132C">
      <w:pPr>
        <w:ind w:left="360"/>
        <w:rPr>
          <w:rFonts w:ascii="Times New Roman" w:hAnsi="Times New Roman" w:cs="Times New Roman"/>
        </w:rPr>
      </w:pPr>
    </w:p>
    <w:p w14:paraId="72FDF1A3" w14:textId="159AD601" w:rsidR="00E914F1" w:rsidRDefault="0097132C" w:rsidP="003A1317">
      <w:pPr>
        <w:widowControl w:val="0"/>
        <w:autoSpaceDE w:val="0"/>
        <w:autoSpaceDN w:val="0"/>
        <w:adjustRightInd w:val="0"/>
        <w:rPr>
          <w:rFonts w:ascii="Times New Roman" w:hAnsi="Times New Roman"/>
          <w:b/>
          <w:sz w:val="28"/>
        </w:rPr>
      </w:pPr>
      <w:r>
        <w:rPr>
          <w:rFonts w:ascii="Times New Roman" w:hAnsi="Times New Roman"/>
          <w:b/>
          <w:sz w:val="28"/>
        </w:rPr>
        <w:t>Step 9</w:t>
      </w:r>
      <w:r w:rsidR="003A1317" w:rsidRPr="00D7780C">
        <w:rPr>
          <w:rFonts w:ascii="Times New Roman" w:hAnsi="Times New Roman"/>
          <w:b/>
          <w:sz w:val="28"/>
        </w:rPr>
        <w:t>: Add the following functionality to the game</w:t>
      </w:r>
      <w:r w:rsidR="00735045">
        <w:rPr>
          <w:rFonts w:ascii="Times New Roman" w:hAnsi="Times New Roman"/>
          <w:b/>
          <w:sz w:val="28"/>
        </w:rPr>
        <w:t>.  Difficult! (Partial credit given here.)</w:t>
      </w:r>
    </w:p>
    <w:p w14:paraId="206C0883" w14:textId="0242FBF3" w:rsidR="00E914F1" w:rsidRPr="00E914F1" w:rsidRDefault="00E914F1" w:rsidP="00E914F1">
      <w:pPr>
        <w:widowControl w:val="0"/>
        <w:autoSpaceDE w:val="0"/>
        <w:autoSpaceDN w:val="0"/>
        <w:adjustRightInd w:val="0"/>
        <w:ind w:firstLine="360"/>
        <w:rPr>
          <w:b/>
        </w:rPr>
      </w:pPr>
      <w:r w:rsidRPr="00E914F1">
        <w:rPr>
          <w:b/>
        </w:rPr>
        <w:t>Previous functionality must still work, such as, win count per</w:t>
      </w:r>
      <w:r>
        <w:rPr>
          <w:b/>
        </w:rPr>
        <w:t xml:space="preserve"> player, undo button and so on.</w:t>
      </w:r>
    </w:p>
    <w:p w14:paraId="132BE271" w14:textId="77777777" w:rsidR="00E914F1" w:rsidRDefault="00E914F1" w:rsidP="00E914F1">
      <w:pPr>
        <w:pStyle w:val="ListParagraph"/>
      </w:pPr>
    </w:p>
    <w:p w14:paraId="2B51D57E" w14:textId="7E1255A1" w:rsidR="001E44C7" w:rsidRDefault="001E44C7" w:rsidP="0097132C">
      <w:pPr>
        <w:pStyle w:val="ListParagraph"/>
        <w:numPr>
          <w:ilvl w:val="0"/>
          <w:numId w:val="30"/>
        </w:numPr>
      </w:pPr>
      <w:r w:rsidRPr="000B6151">
        <w:t xml:space="preserve">Ask the user to enter </w:t>
      </w:r>
      <w:r>
        <w:t>number of players (</w:t>
      </w:r>
      <w:r w:rsidR="0097132C">
        <w:t xml:space="preserve">between 2 and 10, </w:t>
      </w:r>
      <w:r>
        <w:t>default 2)</w:t>
      </w:r>
      <w:r w:rsidRPr="000B6151">
        <w:t>.  To accomplish this, you</w:t>
      </w:r>
      <w:r w:rsidR="006E6A0F">
        <w:t xml:space="preserve"> will need to remove the enum type GameStatus, and replace it with a method t</w:t>
      </w:r>
      <w:r w:rsidR="00E914F1">
        <w:t>hat returns the player that won</w:t>
      </w:r>
      <w:r w:rsidR="006E6A0F">
        <w:t xml:space="preserve">. </w:t>
      </w:r>
      <w:r w:rsidR="0097132C">
        <w:t xml:space="preserve"> For example:</w:t>
      </w:r>
    </w:p>
    <w:p w14:paraId="4C57C411" w14:textId="01A31CDD" w:rsidR="003A1317" w:rsidRDefault="001E44C7" w:rsidP="0097132C">
      <w:pPr>
        <w:pStyle w:val="ListParagraph"/>
        <w:ind w:firstLine="720"/>
      </w:pPr>
      <w:r>
        <w:t xml:space="preserve">String x = </w:t>
      </w:r>
      <w:r w:rsidRPr="000B6151">
        <w:t>JOptionPane.showInputDialog</w:t>
      </w:r>
      <w:r>
        <w:t xml:space="preserve"> </w:t>
      </w:r>
      <w:r w:rsidRPr="000B6151">
        <w:t>(null,</w:t>
      </w:r>
      <w:r>
        <w:t xml:space="preserve"> "Enter in the number of Players</w:t>
      </w:r>
      <w:r w:rsidRPr="000B6151">
        <w:t>: “);</w:t>
      </w:r>
      <w:r w:rsidR="0097132C">
        <w:t xml:space="preserve"> </w:t>
      </w:r>
    </w:p>
    <w:p w14:paraId="44A4CEEC" w14:textId="77777777" w:rsidR="0097132C" w:rsidRPr="00326907" w:rsidRDefault="0097132C" w:rsidP="0097132C">
      <w:pPr>
        <w:pStyle w:val="ListParagraph"/>
        <w:ind w:firstLine="720"/>
      </w:pPr>
    </w:p>
    <w:p w14:paraId="45E8B3B5" w14:textId="505E088F" w:rsidR="00E02AF1" w:rsidRDefault="003A1317" w:rsidP="0097132C">
      <w:pPr>
        <w:pStyle w:val="ListParagraph"/>
        <w:numPr>
          <w:ilvl w:val="0"/>
          <w:numId w:val="30"/>
        </w:numPr>
      </w:pPr>
      <w:r w:rsidRPr="00326907">
        <w:t xml:space="preserve">Add </w:t>
      </w:r>
      <w:r w:rsidR="00E02AF1">
        <w:t xml:space="preserve">a different color and name for each player.  It is suggested that you create an ArrayList of Strings for the different names of the players and an arrayList of Colors for the different player’s colors.   </w:t>
      </w:r>
      <w:r w:rsidR="0097132C">
        <w:t>For example:</w:t>
      </w:r>
    </w:p>
    <w:p w14:paraId="33ED2007" w14:textId="3C2728CD" w:rsidR="003A1317" w:rsidRDefault="00E02AF1" w:rsidP="00735045">
      <w:pPr>
        <w:ind w:left="720" w:firstLine="720"/>
      </w:pPr>
      <w:r w:rsidRPr="00E02AF1">
        <w:t>cList.add(JColorChooser.showDialog(this, "Pick a colo</w:t>
      </w:r>
      <w:r>
        <w:t>r for player " + I, Color.RED</w:t>
      </w:r>
      <w:r w:rsidRPr="00E02AF1">
        <w:t>);</w:t>
      </w:r>
    </w:p>
    <w:p w14:paraId="2AF27F6A" w14:textId="77777777" w:rsidR="003A1317" w:rsidRPr="00326907" w:rsidRDefault="003A1317" w:rsidP="003A1317">
      <w:pPr>
        <w:widowControl w:val="0"/>
        <w:autoSpaceDE w:val="0"/>
        <w:autoSpaceDN w:val="0"/>
        <w:adjustRightInd w:val="0"/>
      </w:pPr>
    </w:p>
    <w:p w14:paraId="6B5E1210" w14:textId="77777777" w:rsidR="00735045" w:rsidRDefault="00735045" w:rsidP="003A1317">
      <w:pPr>
        <w:rPr>
          <w:rFonts w:ascii="Monaco" w:hAnsi="Monaco" w:cs="Monaco"/>
          <w:color w:val="000000"/>
        </w:rPr>
      </w:pPr>
    </w:p>
    <w:p w14:paraId="4DF348A8" w14:textId="77777777" w:rsidR="003A1317" w:rsidRPr="00A95283" w:rsidRDefault="003A1317" w:rsidP="003A1317">
      <w:pPr>
        <w:outlineLvl w:val="0"/>
        <w:rPr>
          <w:rFonts w:ascii="Monaco" w:hAnsi="Monaco" w:cs="Monaco"/>
          <w:color w:val="000000"/>
        </w:rPr>
      </w:pPr>
      <w:r>
        <w:rPr>
          <w:rFonts w:ascii="Monaco" w:hAnsi="Monaco" w:cs="Monaco"/>
          <w:color w:val="000000"/>
        </w:rPr>
        <w:t xml:space="preserve">--------------------------- YOU’RE DONE </w:t>
      </w:r>
      <w:r w:rsidRPr="00F94EAC">
        <w:rPr>
          <w:rFonts w:ascii="Monaco" w:hAnsi="Monaco" w:cs="Monaco"/>
          <w:color w:val="000000"/>
        </w:rPr>
        <w:sym w:font="Wingdings" w:char="F04A"/>
      </w:r>
      <w:r>
        <w:rPr>
          <w:rFonts w:ascii="Monaco" w:hAnsi="Monaco" w:cs="Monaco"/>
          <w:color w:val="000000"/>
        </w:rPr>
        <w:t xml:space="preserve"> -------------------------------</w:t>
      </w:r>
    </w:p>
    <w:p w14:paraId="12E7D857" w14:textId="77777777" w:rsidR="00735045" w:rsidRDefault="00735045" w:rsidP="003A1317">
      <w:pPr>
        <w:widowControl w:val="0"/>
        <w:autoSpaceDE w:val="0"/>
        <w:autoSpaceDN w:val="0"/>
        <w:adjustRightInd w:val="0"/>
        <w:rPr>
          <w:rFonts w:ascii="Times New Roman" w:hAnsi="Times New Roman"/>
          <w:b/>
          <w:sz w:val="28"/>
        </w:rPr>
      </w:pPr>
    </w:p>
    <w:p w14:paraId="09373565" w14:textId="77777777" w:rsidR="003A1317" w:rsidRDefault="003A1317" w:rsidP="003A1317">
      <w:pPr>
        <w:widowControl w:val="0"/>
        <w:autoSpaceDE w:val="0"/>
        <w:autoSpaceDN w:val="0"/>
        <w:adjustRightInd w:val="0"/>
        <w:rPr>
          <w:rFonts w:ascii="Times New Roman" w:hAnsi="Times New Roman"/>
          <w:b/>
          <w:sz w:val="28"/>
        </w:rPr>
      </w:pPr>
      <w:r>
        <w:rPr>
          <w:rFonts w:ascii="Times New Roman" w:hAnsi="Times New Roman"/>
          <w:b/>
          <w:sz w:val="28"/>
        </w:rPr>
        <w:t xml:space="preserve">General concepts about  MVC Design Pattern and these concepts will be discussed in </w:t>
      </w:r>
      <w:r>
        <w:rPr>
          <w:rFonts w:ascii="Times New Roman" w:hAnsi="Times New Roman"/>
          <w:b/>
          <w:sz w:val="28"/>
        </w:rPr>
        <w:lastRenderedPageBreak/>
        <w:t>class.</w:t>
      </w:r>
    </w:p>
    <w:p w14:paraId="2608076F" w14:textId="77777777" w:rsidR="003A1317" w:rsidRPr="000A4877" w:rsidRDefault="003A1317" w:rsidP="003A1317">
      <w:pPr>
        <w:pStyle w:val="ListParagraph"/>
        <w:numPr>
          <w:ilvl w:val="0"/>
          <w:numId w:val="31"/>
        </w:numPr>
        <w:jc w:val="both"/>
      </w:pPr>
      <w:r>
        <w:rPr>
          <w:rFonts w:ascii="Times New Roman" w:hAnsi="Times New Roman" w:cs="Times New Roman"/>
        </w:rPr>
        <w:t>In MVC design,</w:t>
      </w:r>
      <w:r w:rsidRPr="000A4877">
        <w:t xml:space="preserve"> the model, view, and controller classes work together to provide the functionality in the program. When a user interacts with the view (GUI), the following actions occur:</w:t>
      </w:r>
    </w:p>
    <w:p w14:paraId="1D11F974" w14:textId="77777777" w:rsidR="003A1317" w:rsidRPr="008B1C2A" w:rsidRDefault="003A1317" w:rsidP="003A1317">
      <w:pPr>
        <w:jc w:val="both"/>
        <w:rPr>
          <w:rFonts w:ascii="Times New Roman" w:hAnsi="Times New Roman" w:cs="Times New Roman"/>
        </w:rPr>
      </w:pPr>
    </w:p>
    <w:p w14:paraId="559B9F98"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view recognizes (via event handlers) that a user action (such as a button click, menu selection, etc.) has occurred.</w:t>
      </w:r>
    </w:p>
    <w:p w14:paraId="4E467CDC"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view then calls appropriate method(s) in the controller.</w:t>
      </w:r>
    </w:p>
    <w:p w14:paraId="0130DA51" w14:textId="77777777" w:rsidR="003A1317"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The controller accesses the model and calls appropriate method(s) on the model.</w:t>
      </w:r>
    </w:p>
    <w:p w14:paraId="4A341976" w14:textId="77777777" w:rsidR="003A1317" w:rsidRPr="00F56E80" w:rsidRDefault="003A1317" w:rsidP="003A1317">
      <w:pPr>
        <w:pStyle w:val="ListParagraph"/>
        <w:numPr>
          <w:ilvl w:val="0"/>
          <w:numId w:val="32"/>
        </w:numPr>
        <w:jc w:val="both"/>
        <w:rPr>
          <w:rFonts w:ascii="Times New Roman" w:hAnsi="Times New Roman" w:cs="Times New Roman"/>
        </w:rPr>
      </w:pPr>
      <w:r>
        <w:rPr>
          <w:rFonts w:ascii="Times New Roman" w:hAnsi="Times New Roman" w:cs="Times New Roman"/>
        </w:rPr>
        <w:t>As a result of actions on the model, if there are any changes in the model, the model notifies the view of the changes. The view may also pull changes form the model as needed.</w:t>
      </w:r>
    </w:p>
    <w:p w14:paraId="4BC19B02" w14:textId="77777777" w:rsidR="003A1317" w:rsidRDefault="003A1317" w:rsidP="003A1317">
      <w:pPr>
        <w:rPr>
          <w:rFonts w:ascii="Times New Roman" w:hAnsi="Times New Roman" w:cs="Times New Roman"/>
        </w:rPr>
      </w:pPr>
    </w:p>
    <w:p w14:paraId="5D648A8B" w14:textId="77777777" w:rsidR="003A1317" w:rsidRPr="007B14C4" w:rsidRDefault="003A1317" w:rsidP="003A1317">
      <w:pPr>
        <w:widowControl w:val="0"/>
        <w:autoSpaceDE w:val="0"/>
        <w:autoSpaceDN w:val="0"/>
        <w:adjustRightInd w:val="0"/>
        <w:rPr>
          <w:rFonts w:ascii="Times New Roman" w:hAnsi="Times New Roman"/>
          <w:b/>
          <w:sz w:val="28"/>
        </w:rPr>
      </w:pPr>
      <w:r w:rsidRPr="007B14C4">
        <w:rPr>
          <w:rFonts w:ascii="Times New Roman" w:hAnsi="Times New Roman"/>
          <w:b/>
          <w:sz w:val="28"/>
        </w:rPr>
        <w:t>Some additional grading criteria</w:t>
      </w:r>
    </w:p>
    <w:p w14:paraId="7523E922" w14:textId="77777777" w:rsidR="003A1317" w:rsidRPr="007B14C4" w:rsidRDefault="003A1317" w:rsidP="003A1317">
      <w:pPr>
        <w:widowControl w:val="0"/>
        <w:autoSpaceDE w:val="0"/>
        <w:autoSpaceDN w:val="0"/>
        <w:adjustRightInd w:val="0"/>
        <w:rPr>
          <w:rFonts w:ascii="Times New Roman" w:hAnsi="Times New Roman"/>
        </w:rPr>
      </w:pPr>
      <w:r>
        <w:rPr>
          <w:rFonts w:ascii="Times New Roman" w:hAnsi="Times New Roman"/>
        </w:rPr>
        <w:t>There is a 7</w:t>
      </w:r>
      <w:r w:rsidRPr="007B14C4">
        <w:rPr>
          <w:rFonts w:ascii="Times New Roman" w:hAnsi="Times New Roman"/>
        </w:rPr>
        <w:t>0% penalty on programming projects if your solution does not compile.</w:t>
      </w:r>
    </w:p>
    <w:p w14:paraId="7DB3BA1B" w14:textId="77777777" w:rsidR="003A1317" w:rsidRPr="007B14C4" w:rsidRDefault="003A1317" w:rsidP="003A1317">
      <w:pPr>
        <w:pStyle w:val="ListParagraph"/>
        <w:numPr>
          <w:ilvl w:val="0"/>
          <w:numId w:val="19"/>
        </w:numPr>
        <w:rPr>
          <w:rFonts w:ascii="Times New Roman" w:hAnsi="Times New Roman"/>
        </w:rPr>
      </w:pPr>
      <w:r w:rsidRPr="007B14C4">
        <w:rPr>
          <w:rFonts w:ascii="Times New Roman" w:hAnsi="Times New Roman"/>
        </w:rPr>
        <w:t>Stapled cover page with your name and signed pledge. (-5 pts if missing)</w:t>
      </w:r>
    </w:p>
    <w:p w14:paraId="72F78847" w14:textId="77777777" w:rsidR="003A1317" w:rsidRDefault="003A1317" w:rsidP="003A1317">
      <w:pPr>
        <w:widowControl w:val="0"/>
        <w:autoSpaceDE w:val="0"/>
        <w:autoSpaceDN w:val="0"/>
        <w:adjustRightInd w:val="0"/>
        <w:rPr>
          <w:rFonts w:ascii="Times New Roman" w:hAnsi="Times New Roman" w:cs="Georgia"/>
          <w:b/>
          <w:bCs/>
          <w:sz w:val="28"/>
        </w:rPr>
      </w:pPr>
    </w:p>
    <w:p w14:paraId="6764796D" w14:textId="77777777" w:rsidR="00B46457" w:rsidRPr="007B14C4" w:rsidRDefault="00B46457" w:rsidP="00B46457">
      <w:pPr>
        <w:widowControl w:val="0"/>
        <w:autoSpaceDE w:val="0"/>
        <w:autoSpaceDN w:val="0"/>
        <w:adjustRightInd w:val="0"/>
        <w:rPr>
          <w:rFonts w:ascii="Times New Roman" w:hAnsi="Times New Roman"/>
          <w:b/>
          <w:sz w:val="28"/>
        </w:rPr>
      </w:pPr>
      <w:r w:rsidRPr="007B14C4">
        <w:rPr>
          <w:rFonts w:ascii="Times New Roman" w:hAnsi="Times New Roman"/>
          <w:b/>
          <w:sz w:val="28"/>
        </w:rPr>
        <w:t>Late Policy</w:t>
      </w:r>
    </w:p>
    <w:p w14:paraId="1493263D" w14:textId="48FBF6BB" w:rsidR="00B46457" w:rsidRPr="007B14C4" w:rsidRDefault="00B46457" w:rsidP="00B46457">
      <w:pPr>
        <w:widowControl w:val="0"/>
        <w:autoSpaceDE w:val="0"/>
        <w:autoSpaceDN w:val="0"/>
        <w:adjustRightInd w:val="0"/>
        <w:rPr>
          <w:rFonts w:ascii="Times New Roman" w:hAnsi="Times New Roman"/>
        </w:rPr>
      </w:pPr>
      <w:r w:rsidRPr="007B14C4">
        <w:rPr>
          <w:rFonts w:ascii="Times New Roman" w:hAnsi="Times New Roman"/>
        </w:rPr>
        <w:t>Projects are due at the START of the class period</w:t>
      </w:r>
      <w:r>
        <w:rPr>
          <w:rFonts w:ascii="Times New Roman" w:hAnsi="Times New Roman"/>
        </w:rPr>
        <w:t>,</w:t>
      </w:r>
      <w:r w:rsidRPr="007B14C4">
        <w:rPr>
          <w:rFonts w:ascii="Times New Roman" w:hAnsi="Times New Roman"/>
        </w:rPr>
        <w:t xml:space="preserve"> </w:t>
      </w:r>
      <w:r>
        <w:rPr>
          <w:rFonts w:ascii="Times New Roman" w:hAnsi="Times New Roman"/>
        </w:rPr>
        <w:t xml:space="preserve">important, </w:t>
      </w:r>
      <w:r w:rsidRPr="007B14C4">
        <w:rPr>
          <w:rFonts w:ascii="Times New Roman" w:hAnsi="Times New Roman"/>
        </w:rPr>
        <w:t xml:space="preserve">the first 24 </w:t>
      </w:r>
      <w:r>
        <w:rPr>
          <w:rFonts w:ascii="Times New Roman" w:hAnsi="Times New Roman"/>
        </w:rPr>
        <w:t>hours late is -15 pts</w:t>
      </w:r>
      <w:r w:rsidRPr="007B14C4">
        <w:rPr>
          <w:rFonts w:ascii="Times New Roman" w:hAnsi="Times New Roman"/>
        </w:rPr>
        <w:tab/>
      </w:r>
      <w:r w:rsidRPr="007B14C4">
        <w:rPr>
          <w:rFonts w:ascii="Times New Roman" w:hAnsi="Times New Roman"/>
        </w:rPr>
        <w:tab/>
      </w:r>
    </w:p>
    <w:p w14:paraId="6C2EAB41" w14:textId="77777777" w:rsidR="00B46457" w:rsidRPr="007B14C4" w:rsidRDefault="00B46457" w:rsidP="00B46457">
      <w:pPr>
        <w:pStyle w:val="ListParagraph"/>
        <w:numPr>
          <w:ilvl w:val="0"/>
          <w:numId w:val="19"/>
        </w:numPr>
        <w:rPr>
          <w:rFonts w:ascii="Times New Roman" w:hAnsi="Times New Roman"/>
        </w:rPr>
      </w:pPr>
      <w:r w:rsidRPr="007B14C4">
        <w:rPr>
          <w:rFonts w:ascii="Times New Roman" w:hAnsi="Times New Roman"/>
        </w:rPr>
        <w:t>Each subsequent weekday is an additional -10 pts</w:t>
      </w:r>
    </w:p>
    <w:p w14:paraId="164E453C" w14:textId="77777777" w:rsidR="003A1317" w:rsidRDefault="003A1317" w:rsidP="003A1317">
      <w:pPr>
        <w:widowControl w:val="0"/>
        <w:autoSpaceDE w:val="0"/>
        <w:autoSpaceDN w:val="0"/>
        <w:adjustRightInd w:val="0"/>
        <w:rPr>
          <w:rFonts w:ascii="Times New Roman" w:hAnsi="Times New Roman" w:cs="Georgia"/>
          <w:b/>
          <w:bCs/>
          <w:sz w:val="28"/>
        </w:rPr>
      </w:pPr>
    </w:p>
    <w:p w14:paraId="53C2CE7C" w14:textId="77777777" w:rsidR="003A1317" w:rsidRPr="00395DBE" w:rsidRDefault="003A1317" w:rsidP="003A1317">
      <w:pPr>
        <w:widowControl w:val="0"/>
        <w:autoSpaceDE w:val="0"/>
        <w:autoSpaceDN w:val="0"/>
        <w:adjustRightInd w:val="0"/>
        <w:outlineLvl w:val="0"/>
        <w:rPr>
          <w:rFonts w:ascii="Times New Roman" w:hAnsi="Times New Roman" w:cs="Georgia"/>
          <w:b/>
          <w:bCs/>
          <w:sz w:val="28"/>
        </w:rPr>
      </w:pPr>
      <w:r w:rsidRPr="00395DBE">
        <w:rPr>
          <w:rFonts w:ascii="Times New Roman" w:hAnsi="Times New Roman" w:cs="Georgia"/>
          <w:b/>
          <w:bCs/>
          <w:sz w:val="28"/>
        </w:rPr>
        <w:t>Turn In</w:t>
      </w:r>
    </w:p>
    <w:p w14:paraId="73785405" w14:textId="77777777" w:rsidR="003A1317" w:rsidRPr="007B14C4" w:rsidRDefault="003A1317" w:rsidP="003A1317">
      <w:pPr>
        <w:widowControl w:val="0"/>
        <w:autoSpaceDE w:val="0"/>
        <w:autoSpaceDN w:val="0"/>
        <w:adjustRightInd w:val="0"/>
        <w:rPr>
          <w:rFonts w:ascii="Times New Roman" w:hAnsi="Times New Roman"/>
        </w:rPr>
      </w:pPr>
      <w:r w:rsidRPr="007B14C4">
        <w:rPr>
          <w:rFonts w:ascii="Times New Roman" w:hAnsi="Times New Roman"/>
        </w:rPr>
        <w:t xml:space="preserve">A professional document is stapled with an attractive cover page.  </w:t>
      </w:r>
    </w:p>
    <w:p w14:paraId="6A3C3003" w14:textId="77777777" w:rsidR="003A1317" w:rsidRDefault="003A1317" w:rsidP="003A1317">
      <w:pPr>
        <w:pStyle w:val="ListParagraph"/>
        <w:numPr>
          <w:ilvl w:val="0"/>
          <w:numId w:val="19"/>
        </w:numPr>
        <w:rPr>
          <w:rFonts w:ascii="Times New Roman" w:hAnsi="Times New Roman"/>
        </w:rPr>
      </w:pPr>
      <w:r w:rsidRPr="00E1676F">
        <w:rPr>
          <w:rFonts w:ascii="Times New Roman" w:hAnsi="Times New Roman"/>
          <w:u w:val="single"/>
        </w:rPr>
        <w:t>Cover page</w:t>
      </w:r>
      <w:r w:rsidRPr="00E1676F">
        <w:rPr>
          <w:rFonts w:ascii="Times New Roman" w:hAnsi="Times New Roman"/>
        </w:rPr>
        <w:t xml:space="preserve"> - Your project must have a cover page that includes your name, a title, an interesting graphic or photograph related to the project topic and the following signed pledge: "I pledge that this work is entirely mine, and mine alone (except for </w:t>
      </w:r>
      <w:bookmarkStart w:id="0" w:name="_GoBack"/>
      <w:bookmarkEnd w:id="0"/>
      <w:r w:rsidRPr="00E1676F">
        <w:rPr>
          <w:rFonts w:ascii="Times New Roman" w:hAnsi="Times New Roman"/>
        </w:rPr>
        <w:t xml:space="preserve">any code provided by my instructor). " You are responsible for understanding and adhering to the </w:t>
      </w:r>
      <w:hyperlink r:id="rId9" w:history="1">
        <w:r w:rsidRPr="00E1676F">
          <w:rPr>
            <w:rFonts w:ascii="Times New Roman" w:hAnsi="Times New Roman"/>
          </w:rPr>
          <w:t>School of CIS Guidelines for Academic Honesty</w:t>
        </w:r>
      </w:hyperlink>
      <w:r w:rsidRPr="00E1676F">
        <w:rPr>
          <w:rFonts w:ascii="Times New Roman" w:hAnsi="Times New Roman"/>
        </w:rPr>
        <w:t>.</w:t>
      </w:r>
    </w:p>
    <w:p w14:paraId="220AC805" w14:textId="77777777" w:rsidR="003A1317" w:rsidRDefault="003A1317" w:rsidP="003A1317">
      <w:pPr>
        <w:rPr>
          <w:rFonts w:ascii="Times New Roman" w:hAnsi="Times New Roman"/>
        </w:rPr>
      </w:pPr>
    </w:p>
    <w:p w14:paraId="12A834FF" w14:textId="77777777" w:rsidR="003A1317" w:rsidRDefault="003A1317" w:rsidP="003A1317">
      <w:pPr>
        <w:rPr>
          <w:rFonts w:ascii="Times New Roman" w:hAnsi="Times New Roman"/>
        </w:rPr>
      </w:pPr>
    </w:p>
    <w:p w14:paraId="5A05D18F" w14:textId="77777777" w:rsidR="003A1317" w:rsidRDefault="003A1317" w:rsidP="003A1317">
      <w:pPr>
        <w:rPr>
          <w:rFonts w:ascii="Times New Roman" w:hAnsi="Times New Roman"/>
        </w:rPr>
      </w:pPr>
    </w:p>
    <w:p w14:paraId="2C453A42" w14:textId="77777777" w:rsidR="003A1317" w:rsidRDefault="003A1317" w:rsidP="003A1317">
      <w:pPr>
        <w:rPr>
          <w:rFonts w:ascii="Times New Roman" w:hAnsi="Times New Roman"/>
        </w:rPr>
      </w:pPr>
    </w:p>
    <w:p w14:paraId="72371E6F" w14:textId="77777777" w:rsidR="00735045" w:rsidRDefault="00735045">
      <w:pPr>
        <w:rPr>
          <w:rFonts w:ascii="Times New Roman" w:hAnsi="Times New Roman" w:cs="Times New Roman"/>
          <w:b/>
          <w:sz w:val="32"/>
        </w:rPr>
      </w:pPr>
      <w:r>
        <w:rPr>
          <w:rFonts w:ascii="Times New Roman" w:hAnsi="Times New Roman" w:cs="Times New Roman"/>
          <w:b/>
          <w:sz w:val="32"/>
        </w:rPr>
        <w:br w:type="page"/>
      </w:r>
    </w:p>
    <w:p w14:paraId="3005F280" w14:textId="3519A8D4" w:rsidR="003A1317" w:rsidRPr="002670A3" w:rsidRDefault="003A1317" w:rsidP="003A1317">
      <w:pPr>
        <w:pStyle w:val="NoSpacing"/>
        <w:rPr>
          <w:rFonts w:ascii="Times New Roman" w:hAnsi="Times New Roman" w:cs="Times New Roman"/>
          <w:b/>
          <w:sz w:val="32"/>
        </w:rPr>
      </w:pPr>
      <w:r>
        <w:rPr>
          <w:rFonts w:ascii="Times New Roman" w:hAnsi="Times New Roman" w:cs="Times New Roman"/>
          <w:b/>
          <w:sz w:val="32"/>
        </w:rPr>
        <w:lastRenderedPageBreak/>
        <w:t>Project 2</w:t>
      </w:r>
      <w:r w:rsidRPr="002670A3">
        <w:rPr>
          <w:rFonts w:ascii="Times New Roman" w:hAnsi="Times New Roman" w:cs="Times New Roman"/>
          <w:b/>
          <w:sz w:val="32"/>
        </w:rPr>
        <w:t xml:space="preserve">: </w:t>
      </w:r>
      <w:r>
        <w:rPr>
          <w:rFonts w:ascii="Times New Roman" w:hAnsi="Times New Roman" w:cs="Times New Roman"/>
          <w:b/>
          <w:sz w:val="32"/>
        </w:rPr>
        <w:t xml:space="preserve"> </w:t>
      </w:r>
      <w:r w:rsidR="00C976BB">
        <w:rPr>
          <w:rFonts w:ascii="Times New Roman" w:hAnsi="Times New Roman"/>
          <w:b/>
          <w:sz w:val="36"/>
        </w:rPr>
        <w:t>Connect Four++ program</w:t>
      </w:r>
    </w:p>
    <w:p w14:paraId="6F34D75D" w14:textId="77777777" w:rsidR="003A1317" w:rsidRPr="002670A3" w:rsidRDefault="003A1317" w:rsidP="003A1317">
      <w:pPr>
        <w:pStyle w:val="NoSpacing"/>
        <w:rPr>
          <w:rFonts w:ascii="Times New Roman" w:hAnsi="Times New Roman" w:cs="Times New Roman"/>
          <w:sz w:val="28"/>
        </w:rPr>
      </w:pPr>
    </w:p>
    <w:tbl>
      <w:tblPr>
        <w:tblStyle w:val="TableGrid"/>
        <w:tblW w:w="10080" w:type="dxa"/>
        <w:tblInd w:w="108" w:type="dxa"/>
        <w:tblLook w:val="04A0" w:firstRow="1" w:lastRow="0" w:firstColumn="1" w:lastColumn="0" w:noHBand="0" w:noVBand="1"/>
      </w:tblPr>
      <w:tblGrid>
        <w:gridCol w:w="5040"/>
        <w:gridCol w:w="5040"/>
      </w:tblGrid>
      <w:tr w:rsidR="003A1317" w:rsidRPr="00EB579C" w14:paraId="0DF3E60C" w14:textId="77777777" w:rsidTr="003A1317">
        <w:tc>
          <w:tcPr>
            <w:tcW w:w="5040" w:type="dxa"/>
          </w:tcPr>
          <w:p w14:paraId="5936F3D5" w14:textId="77777777" w:rsidR="003A1317" w:rsidRPr="007C3C35" w:rsidRDefault="003A1317" w:rsidP="003A1317">
            <w:pPr>
              <w:pStyle w:val="NoSpacing"/>
              <w:rPr>
                <w:rFonts w:ascii="Times New Roman" w:hAnsi="Times New Roman" w:cs="Times New Roman"/>
                <w:sz w:val="32"/>
                <w:szCs w:val="32"/>
              </w:rPr>
            </w:pPr>
            <w:r w:rsidRPr="007C3C35">
              <w:rPr>
                <w:rFonts w:ascii="Times New Roman" w:hAnsi="Times New Roman" w:cs="Times New Roman"/>
                <w:sz w:val="32"/>
                <w:szCs w:val="32"/>
              </w:rPr>
              <w:t>Student Name</w:t>
            </w:r>
          </w:p>
        </w:tc>
        <w:tc>
          <w:tcPr>
            <w:tcW w:w="5040" w:type="dxa"/>
          </w:tcPr>
          <w:p w14:paraId="2C3525B2" w14:textId="77777777" w:rsidR="003A1317" w:rsidRPr="00EB579C" w:rsidRDefault="003A1317" w:rsidP="003A1317">
            <w:pPr>
              <w:pStyle w:val="NoSpacing"/>
              <w:rPr>
                <w:rFonts w:ascii="Times New Roman" w:hAnsi="Times New Roman" w:cs="Times New Roman"/>
                <w:sz w:val="24"/>
              </w:rPr>
            </w:pPr>
          </w:p>
        </w:tc>
      </w:tr>
      <w:tr w:rsidR="003A1317" w:rsidRPr="00EB579C" w14:paraId="1DE11FEF" w14:textId="77777777" w:rsidTr="003A1317">
        <w:tc>
          <w:tcPr>
            <w:tcW w:w="5040" w:type="dxa"/>
          </w:tcPr>
          <w:p w14:paraId="6D524109" w14:textId="77777777" w:rsidR="003A1317" w:rsidRPr="00EB579C" w:rsidRDefault="003A1317" w:rsidP="003A1317">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040" w:type="dxa"/>
          </w:tcPr>
          <w:p w14:paraId="0795EE3C" w14:textId="77777777" w:rsidR="003A1317" w:rsidRPr="00EB579C" w:rsidRDefault="003A1317" w:rsidP="003A1317">
            <w:pPr>
              <w:pStyle w:val="NoSpacing"/>
              <w:rPr>
                <w:rFonts w:ascii="Times New Roman" w:hAnsi="Times New Roman" w:cs="Times New Roman"/>
                <w:sz w:val="24"/>
              </w:rPr>
            </w:pPr>
          </w:p>
        </w:tc>
      </w:tr>
    </w:tbl>
    <w:p w14:paraId="6092C6C6" w14:textId="77777777" w:rsidR="003A1317" w:rsidRPr="002670A3" w:rsidRDefault="003A1317" w:rsidP="003A1317">
      <w:pPr>
        <w:pStyle w:val="NoSpacing"/>
        <w:rPr>
          <w:rFonts w:ascii="Times New Roman" w:hAnsi="Times New Roman" w:cs="Times New Roman"/>
          <w:sz w:val="24"/>
        </w:rPr>
      </w:pPr>
    </w:p>
    <w:tbl>
      <w:tblPr>
        <w:tblStyle w:val="TableGrid"/>
        <w:tblW w:w="10080" w:type="dxa"/>
        <w:tblInd w:w="108" w:type="dxa"/>
        <w:tblLayout w:type="fixed"/>
        <w:tblLook w:val="04A0" w:firstRow="1" w:lastRow="0" w:firstColumn="1" w:lastColumn="0" w:noHBand="0" w:noVBand="1"/>
      </w:tblPr>
      <w:tblGrid>
        <w:gridCol w:w="5040"/>
        <w:gridCol w:w="900"/>
        <w:gridCol w:w="4140"/>
      </w:tblGrid>
      <w:tr w:rsidR="003A1317" w:rsidRPr="002670A3" w14:paraId="2018DBB9" w14:textId="77777777" w:rsidTr="003A1317">
        <w:tc>
          <w:tcPr>
            <w:tcW w:w="5040" w:type="dxa"/>
          </w:tcPr>
          <w:p w14:paraId="79E0878C" w14:textId="77777777" w:rsidR="003A1317" w:rsidRPr="002670A3" w:rsidRDefault="003A1317" w:rsidP="003A1317">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900" w:type="dxa"/>
          </w:tcPr>
          <w:p w14:paraId="35BCFC19" w14:textId="77777777" w:rsidR="003A1317" w:rsidRPr="002670A3" w:rsidRDefault="003A1317" w:rsidP="003A1317">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Points</w:t>
            </w:r>
          </w:p>
        </w:tc>
        <w:tc>
          <w:tcPr>
            <w:tcW w:w="4140" w:type="dxa"/>
          </w:tcPr>
          <w:p w14:paraId="2E2016D6" w14:textId="77777777" w:rsidR="003A1317" w:rsidRPr="002670A3" w:rsidRDefault="003A1317" w:rsidP="003A1317">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Points</w:t>
            </w:r>
            <w:r>
              <w:rPr>
                <w:rFonts w:ascii="Times New Roman" w:hAnsi="Times New Roman" w:cs="Times New Roman"/>
                <w:b/>
                <w:sz w:val="24"/>
                <w:szCs w:val="24"/>
              </w:rPr>
              <w:t xml:space="preserve"> Secured and Comments</w:t>
            </w:r>
          </w:p>
        </w:tc>
      </w:tr>
      <w:tr w:rsidR="003A1317" w:rsidRPr="002670A3" w14:paraId="645CFE1D" w14:textId="77777777" w:rsidTr="003A1317">
        <w:tc>
          <w:tcPr>
            <w:tcW w:w="5040" w:type="dxa"/>
          </w:tcPr>
          <w:p w14:paraId="6735A66F" w14:textId="77777777" w:rsidR="00E914F1" w:rsidRPr="002670A3" w:rsidRDefault="00E914F1" w:rsidP="00E914F1">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Javadoc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103EDB7A" w14:textId="77777777" w:rsidR="00E914F1" w:rsidRDefault="00E914F1" w:rsidP="00E914F1">
            <w:pPr>
              <w:pStyle w:val="NoSpacing"/>
              <w:spacing w:before="60" w:after="60"/>
              <w:jc w:val="both"/>
              <w:rPr>
                <w:rFonts w:ascii="Times New Roman" w:eastAsia="SimSun" w:hAnsi="Times New Roman" w:cs="Times New Roman"/>
                <w:sz w:val="20"/>
                <w:szCs w:val="20"/>
                <w:lang w:eastAsia="en-US"/>
              </w:rPr>
            </w:pPr>
            <w:r w:rsidRPr="005647AF">
              <w:rPr>
                <w:rFonts w:ascii="Times New Roman" w:eastAsia="SimSun" w:hAnsi="Times New Roman" w:cs="Times New Roman"/>
                <w:sz w:val="20"/>
                <w:szCs w:val="20"/>
                <w:lang w:eastAsia="en-US"/>
              </w:rPr>
              <w:t>(</w:t>
            </w:r>
            <w:hyperlink r:id="rId10" w:history="1">
              <w:r w:rsidRPr="005647AF">
                <w:rPr>
                  <w:rStyle w:val="Hyperlink"/>
                  <w:rFonts w:ascii="Times New Roman" w:eastAsia="SimSun" w:hAnsi="Times New Roman" w:cs="Times New Roman"/>
                  <w:sz w:val="20"/>
                  <w:szCs w:val="20"/>
                  <w:lang w:eastAsia="en-US"/>
                </w:rPr>
                <w:t>http://www.cis.gvsu.edu/studentsupport/javaguide</w:t>
              </w:r>
            </w:hyperlink>
            <w:r w:rsidRPr="005647AF">
              <w:rPr>
                <w:rFonts w:ascii="Times New Roman" w:eastAsia="SimSun" w:hAnsi="Times New Roman" w:cs="Times New Roman"/>
                <w:sz w:val="20"/>
                <w:szCs w:val="20"/>
                <w:lang w:eastAsia="en-US"/>
              </w:rPr>
              <w:t>)</w:t>
            </w:r>
          </w:p>
          <w:p w14:paraId="5676810E" w14:textId="77777777" w:rsidR="00E914F1" w:rsidRPr="005647AF" w:rsidRDefault="00E914F1" w:rsidP="00E914F1">
            <w:pPr>
              <w:pStyle w:val="NoSpacing"/>
              <w:spacing w:before="60" w:after="60"/>
              <w:jc w:val="both"/>
              <w:rPr>
                <w:rFonts w:ascii="Times New Roman" w:eastAsia="SimSun" w:hAnsi="Times New Roman" w:cs="Times New Roman"/>
                <w:sz w:val="20"/>
                <w:szCs w:val="20"/>
                <w:lang w:eastAsia="en-US"/>
              </w:rPr>
            </w:pPr>
            <w:r>
              <w:rPr>
                <w:rFonts w:ascii="Times New Roman" w:eastAsia="SimSun" w:hAnsi="Times New Roman" w:cs="Times New Roman"/>
                <w:sz w:val="20"/>
                <w:szCs w:val="20"/>
                <w:lang w:eastAsia="en-US"/>
              </w:rPr>
              <w:t>Here are some examples but not limited to:</w:t>
            </w:r>
          </w:p>
          <w:p w14:paraId="1B41D69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(auto format source code in IDE)</w:t>
            </w:r>
          </w:p>
          <w:p w14:paraId="47D25D42"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6C50973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6AC65546"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55C24A1A"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19A1A209"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68D1FDE5"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Every method uses @param and @return </w:t>
            </w:r>
          </w:p>
          <w:p w14:paraId="5B063718"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187C8C0E" w14:textId="77777777" w:rsidR="00E914F1" w:rsidRPr="00B602C4"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Overall layout, readability, No text wrap</w:t>
            </w:r>
          </w:p>
          <w:p w14:paraId="7D15C3FB" w14:textId="77777777" w:rsidR="00E914F1"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Pr="00B602C4">
              <w:rPr>
                <w:rFonts w:ascii="Times New Roman" w:eastAsia="SimSun" w:hAnsi="Times New Roman" w:cs="Times New Roman"/>
                <w:sz w:val="16"/>
                <w:szCs w:val="16"/>
                <w:lang w:eastAsia="en-US"/>
              </w:rPr>
              <w:t>sing /** … / for each Instance variable</w:t>
            </w:r>
          </w:p>
          <w:p w14:paraId="4E1729E7" w14:textId="7001C7B1" w:rsidR="003A1317" w:rsidRPr="00E914F1" w:rsidRDefault="00E914F1" w:rsidP="00E914F1">
            <w:pPr>
              <w:pStyle w:val="NoSpacing"/>
              <w:numPr>
                <w:ilvl w:val="0"/>
                <w:numId w:val="24"/>
              </w:numPr>
              <w:ind w:left="522" w:hanging="162"/>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B602C4">
              <w:rPr>
                <w:rFonts w:ascii="Times New Roman" w:eastAsia="SimSun" w:hAnsi="Times New Roman" w:cs="Times New Roman"/>
                <w:sz w:val="16"/>
                <w:szCs w:val="16"/>
                <w:lang w:eastAsia="en-US"/>
              </w:rPr>
              <w:t>many inner “inner” comments</w:t>
            </w:r>
          </w:p>
        </w:tc>
        <w:tc>
          <w:tcPr>
            <w:tcW w:w="900" w:type="dxa"/>
          </w:tcPr>
          <w:p w14:paraId="69AF5962" w14:textId="77777777" w:rsidR="003A1317" w:rsidRPr="002670A3" w:rsidRDefault="003A1317" w:rsidP="003A1317">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140" w:type="dxa"/>
          </w:tcPr>
          <w:p w14:paraId="0704F5F9" w14:textId="77777777" w:rsidR="003A1317" w:rsidRPr="002670A3" w:rsidRDefault="003A1317" w:rsidP="003A1317">
            <w:pPr>
              <w:pStyle w:val="NoSpacing"/>
              <w:spacing w:before="60" w:after="60"/>
              <w:jc w:val="center"/>
              <w:rPr>
                <w:rFonts w:ascii="Times New Roman" w:hAnsi="Times New Roman" w:cs="Times New Roman"/>
                <w:sz w:val="24"/>
                <w:szCs w:val="24"/>
              </w:rPr>
            </w:pPr>
          </w:p>
        </w:tc>
      </w:tr>
      <w:tr w:rsidR="003A1317" w:rsidRPr="002670A3" w14:paraId="1F74F051" w14:textId="77777777" w:rsidTr="003A1317">
        <w:tc>
          <w:tcPr>
            <w:tcW w:w="5040" w:type="dxa"/>
          </w:tcPr>
          <w:p w14:paraId="5E8D8243" w14:textId="48C9CC9C" w:rsidR="003A1317" w:rsidRPr="002670A3" w:rsidRDefault="003A1317" w:rsidP="003A1317">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Conne</w:t>
            </w:r>
            <w:r w:rsidR="009A6CEE">
              <w:rPr>
                <w:rFonts w:ascii="Times New Roman" w:hAnsi="Times New Roman" w:cs="Times New Roman"/>
                <w:sz w:val="24"/>
                <w:szCs w:val="24"/>
              </w:rPr>
              <w:t>ctFour</w:t>
            </w:r>
            <w:r>
              <w:rPr>
                <w:rFonts w:ascii="Times New Roman" w:hAnsi="Times New Roman" w:cs="Times New Roman"/>
                <w:sz w:val="24"/>
                <w:szCs w:val="24"/>
              </w:rPr>
              <w:t>Panel</w:t>
            </w:r>
            <w:r w:rsidRPr="002670A3">
              <w:rPr>
                <w:rFonts w:ascii="Times New Roman" w:hAnsi="Times New Roman" w:cs="Times New Roman"/>
                <w:sz w:val="24"/>
                <w:szCs w:val="24"/>
              </w:rPr>
              <w:t xml:space="preserve"> class</w:t>
            </w:r>
          </w:p>
        </w:tc>
        <w:tc>
          <w:tcPr>
            <w:tcW w:w="900" w:type="dxa"/>
          </w:tcPr>
          <w:p w14:paraId="75CB3B79" w14:textId="464ABE16"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25</w:t>
            </w:r>
          </w:p>
        </w:tc>
        <w:tc>
          <w:tcPr>
            <w:tcW w:w="4140" w:type="dxa"/>
          </w:tcPr>
          <w:p w14:paraId="10B589D2" w14:textId="77777777" w:rsidR="003A1317" w:rsidRPr="002670A3" w:rsidRDefault="003A1317" w:rsidP="003A1317">
            <w:pPr>
              <w:pStyle w:val="NoSpacing"/>
              <w:spacing w:before="60" w:after="60"/>
              <w:jc w:val="center"/>
              <w:rPr>
                <w:rFonts w:ascii="Times New Roman" w:hAnsi="Times New Roman" w:cs="Times New Roman"/>
                <w:sz w:val="24"/>
                <w:szCs w:val="24"/>
              </w:rPr>
            </w:pPr>
          </w:p>
        </w:tc>
      </w:tr>
      <w:tr w:rsidR="003A1317" w:rsidRPr="002670A3" w14:paraId="0E66AE81" w14:textId="77777777" w:rsidTr="003A1317">
        <w:tc>
          <w:tcPr>
            <w:tcW w:w="5040" w:type="dxa"/>
          </w:tcPr>
          <w:p w14:paraId="643421A6" w14:textId="00BB4BBA" w:rsidR="003A1317" w:rsidRPr="002670A3" w:rsidRDefault="003A1317"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Conne</w:t>
            </w:r>
            <w:r w:rsidR="009A6CEE">
              <w:rPr>
                <w:rFonts w:ascii="Times New Roman" w:hAnsi="Times New Roman" w:cs="Times New Roman"/>
                <w:sz w:val="24"/>
                <w:szCs w:val="24"/>
              </w:rPr>
              <w:t>ctFour</w:t>
            </w:r>
            <w:r>
              <w:rPr>
                <w:rFonts w:ascii="Times New Roman" w:hAnsi="Times New Roman" w:cs="Times New Roman"/>
                <w:sz w:val="24"/>
                <w:szCs w:val="24"/>
              </w:rPr>
              <w:t>Game class</w:t>
            </w:r>
          </w:p>
        </w:tc>
        <w:tc>
          <w:tcPr>
            <w:tcW w:w="900" w:type="dxa"/>
          </w:tcPr>
          <w:p w14:paraId="3EFBCF6C" w14:textId="5FE09B08"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30</w:t>
            </w:r>
          </w:p>
        </w:tc>
        <w:tc>
          <w:tcPr>
            <w:tcW w:w="4140" w:type="dxa"/>
          </w:tcPr>
          <w:p w14:paraId="5D512E36"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B04B767" w14:textId="77777777" w:rsidTr="003A1317">
        <w:tc>
          <w:tcPr>
            <w:tcW w:w="5040" w:type="dxa"/>
          </w:tcPr>
          <w:p w14:paraId="14413906" w14:textId="77777777" w:rsidR="003A1317" w:rsidRDefault="003A1317"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7: Additional functionality</w:t>
            </w:r>
          </w:p>
          <w:p w14:paraId="25354A76" w14:textId="25E1C744" w:rsidR="003A1317" w:rsidRPr="006008C4" w:rsidRDefault="00E914F1" w:rsidP="003A1317">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T</w:t>
            </w:r>
            <w:r w:rsidR="003A1317">
              <w:rPr>
                <w:rFonts w:ascii="Times New Roman" w:hAnsi="Times New Roman" w:cs="Times New Roman"/>
                <w:sz w:val="20"/>
                <w:szCs w:val="24"/>
              </w:rPr>
              <w:t>he</w:t>
            </w:r>
            <w:r w:rsidR="003A1317" w:rsidRPr="006008C4">
              <w:rPr>
                <w:rFonts w:ascii="Times New Roman" w:hAnsi="Times New Roman" w:cs="Times New Roman"/>
                <w:sz w:val="20"/>
                <w:szCs w:val="24"/>
              </w:rPr>
              <w:t xml:space="preserve"> board size</w:t>
            </w:r>
            <w:r>
              <w:rPr>
                <w:rFonts w:ascii="Times New Roman" w:hAnsi="Times New Roman" w:cs="Times New Roman"/>
                <w:sz w:val="20"/>
                <w:szCs w:val="24"/>
              </w:rPr>
              <w:t xml:space="preserve"> can change</w:t>
            </w:r>
          </w:p>
          <w:p w14:paraId="3E36044E" w14:textId="15F03004" w:rsidR="0097132C" w:rsidRPr="006008C4" w:rsidRDefault="00E914F1" w:rsidP="0097132C">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Any</w:t>
            </w:r>
            <w:r w:rsidR="0097132C" w:rsidRPr="006008C4">
              <w:rPr>
                <w:rFonts w:ascii="Times New Roman" w:hAnsi="Times New Roman" w:cs="Times New Roman"/>
                <w:sz w:val="20"/>
                <w:szCs w:val="24"/>
              </w:rPr>
              <w:t xml:space="preserve"> player </w:t>
            </w:r>
            <w:r>
              <w:rPr>
                <w:rFonts w:ascii="Times New Roman" w:hAnsi="Times New Roman" w:cs="Times New Roman"/>
                <w:sz w:val="20"/>
                <w:szCs w:val="24"/>
              </w:rPr>
              <w:t xml:space="preserve">can </w:t>
            </w:r>
            <w:r w:rsidR="0097132C" w:rsidRPr="006008C4">
              <w:rPr>
                <w:rFonts w:ascii="Times New Roman" w:hAnsi="Times New Roman" w:cs="Times New Roman"/>
                <w:sz w:val="20"/>
                <w:szCs w:val="24"/>
              </w:rPr>
              <w:t>start the game</w:t>
            </w:r>
          </w:p>
          <w:p w14:paraId="394FFDCD" w14:textId="2580EC2D" w:rsidR="0097132C" w:rsidRPr="006008C4" w:rsidRDefault="00E914F1" w:rsidP="0097132C">
            <w:pPr>
              <w:pStyle w:val="NoSpacing"/>
              <w:numPr>
                <w:ilvl w:val="0"/>
                <w:numId w:val="25"/>
              </w:numPr>
              <w:spacing w:before="60" w:after="60"/>
              <w:rPr>
                <w:rFonts w:ascii="Times New Roman" w:hAnsi="Times New Roman" w:cs="Times New Roman"/>
                <w:sz w:val="20"/>
                <w:szCs w:val="24"/>
              </w:rPr>
            </w:pPr>
            <w:r>
              <w:rPr>
                <w:rFonts w:ascii="Times New Roman" w:hAnsi="Times New Roman" w:cs="Times New Roman"/>
                <w:sz w:val="20"/>
                <w:szCs w:val="24"/>
              </w:rPr>
              <w:t>N</w:t>
            </w:r>
            <w:r w:rsidR="0097132C">
              <w:rPr>
                <w:rFonts w:ascii="Times New Roman" w:hAnsi="Times New Roman" w:cs="Times New Roman"/>
                <w:sz w:val="20"/>
                <w:szCs w:val="24"/>
              </w:rPr>
              <w:t>umber of winning connections</w:t>
            </w:r>
            <w:r>
              <w:rPr>
                <w:rFonts w:ascii="Times New Roman" w:hAnsi="Times New Roman" w:cs="Times New Roman"/>
                <w:sz w:val="20"/>
                <w:szCs w:val="24"/>
              </w:rPr>
              <w:t xml:space="preserve"> can change</w:t>
            </w:r>
          </w:p>
          <w:p w14:paraId="3FB22CE7" w14:textId="77777777" w:rsidR="003A1317" w:rsidRPr="002670A3" w:rsidRDefault="003A1317" w:rsidP="003A1317">
            <w:pPr>
              <w:pStyle w:val="NoSpacing"/>
              <w:numPr>
                <w:ilvl w:val="0"/>
                <w:numId w:val="25"/>
              </w:numPr>
              <w:spacing w:before="60" w:after="60"/>
              <w:rPr>
                <w:rFonts w:ascii="Times New Roman" w:hAnsi="Times New Roman" w:cs="Times New Roman"/>
                <w:sz w:val="24"/>
                <w:szCs w:val="24"/>
              </w:rPr>
            </w:pPr>
            <w:r w:rsidRPr="006008C4">
              <w:rPr>
                <w:rFonts w:ascii="Times New Roman" w:hAnsi="Times New Roman" w:cs="Times New Roman"/>
                <w:sz w:val="20"/>
                <w:szCs w:val="24"/>
              </w:rPr>
              <w:t>Labels to display number of wins for each player</w:t>
            </w:r>
          </w:p>
        </w:tc>
        <w:tc>
          <w:tcPr>
            <w:tcW w:w="900" w:type="dxa"/>
          </w:tcPr>
          <w:p w14:paraId="31717987" w14:textId="77777777" w:rsidR="003A1317" w:rsidRDefault="003A1317" w:rsidP="003A1317">
            <w:pPr>
              <w:pStyle w:val="NoSpacing"/>
              <w:spacing w:before="60" w:after="60"/>
              <w:jc w:val="center"/>
              <w:rPr>
                <w:rFonts w:ascii="Times New Roman" w:hAnsi="Times New Roman" w:cs="Times New Roman"/>
                <w:sz w:val="24"/>
                <w:szCs w:val="24"/>
              </w:rPr>
            </w:pPr>
          </w:p>
          <w:p w14:paraId="69500130" w14:textId="77777777" w:rsidR="003A1317" w:rsidRDefault="003A1317"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3D4A83C7" w14:textId="77777777" w:rsidR="003A1317" w:rsidRDefault="003A1317"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7DE9C976" w14:textId="77777777" w:rsidR="003A1317"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p w14:paraId="6EAE2E00" w14:textId="0CE2B798" w:rsidR="0097132C"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2B27A57F"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25743EA" w14:textId="77777777" w:rsidTr="003A1317">
        <w:tc>
          <w:tcPr>
            <w:tcW w:w="5040" w:type="dxa"/>
          </w:tcPr>
          <w:p w14:paraId="6EFCC215" w14:textId="77777777" w:rsidR="003A1317" w:rsidRDefault="003A1317"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8: Additional functionality</w:t>
            </w:r>
          </w:p>
          <w:p w14:paraId="71AE8D65" w14:textId="77777777" w:rsidR="003A1317" w:rsidRPr="000C1772" w:rsidRDefault="003A1317" w:rsidP="003A1317">
            <w:pPr>
              <w:pStyle w:val="NoSpacing"/>
              <w:numPr>
                <w:ilvl w:val="0"/>
                <w:numId w:val="26"/>
              </w:numPr>
              <w:spacing w:before="60" w:after="60"/>
              <w:rPr>
                <w:rFonts w:ascii="Times New Roman" w:hAnsi="Times New Roman" w:cs="Times New Roman"/>
                <w:sz w:val="20"/>
                <w:szCs w:val="24"/>
              </w:rPr>
            </w:pPr>
            <w:r>
              <w:rPr>
                <w:rFonts w:ascii="Times New Roman" w:hAnsi="Times New Roman" w:cs="Times New Roman"/>
                <w:sz w:val="20"/>
                <w:szCs w:val="24"/>
              </w:rPr>
              <w:t>Undo feature</w:t>
            </w:r>
            <w:r w:rsidRPr="006008C4">
              <w:rPr>
                <w:rFonts w:ascii="Times New Roman" w:hAnsi="Times New Roman" w:cs="Times New Roman"/>
                <w:sz w:val="20"/>
                <w:szCs w:val="24"/>
              </w:rPr>
              <w:t xml:space="preserve"> </w:t>
            </w:r>
          </w:p>
        </w:tc>
        <w:tc>
          <w:tcPr>
            <w:tcW w:w="900" w:type="dxa"/>
          </w:tcPr>
          <w:p w14:paraId="50735FF0" w14:textId="77777777" w:rsidR="003A1317" w:rsidRDefault="003A1317" w:rsidP="003A1317">
            <w:pPr>
              <w:pStyle w:val="NoSpacing"/>
              <w:spacing w:before="60" w:after="60"/>
              <w:jc w:val="center"/>
              <w:rPr>
                <w:rFonts w:ascii="Times New Roman" w:hAnsi="Times New Roman" w:cs="Times New Roman"/>
                <w:sz w:val="24"/>
                <w:szCs w:val="24"/>
              </w:rPr>
            </w:pPr>
          </w:p>
          <w:p w14:paraId="75346AF4" w14:textId="50A53E4D" w:rsidR="003A1317" w:rsidRPr="002670A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tcPr>
          <w:p w14:paraId="76F7FAA3"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2FFFDFC3" w14:textId="77777777" w:rsidTr="003A1317">
        <w:tc>
          <w:tcPr>
            <w:tcW w:w="5040" w:type="dxa"/>
          </w:tcPr>
          <w:p w14:paraId="08D535DD" w14:textId="4F4B96EF" w:rsidR="003A1317" w:rsidRDefault="0097132C" w:rsidP="003A1317">
            <w:pPr>
              <w:pStyle w:val="NoSpacing"/>
              <w:spacing w:before="60" w:after="60"/>
              <w:rPr>
                <w:rFonts w:ascii="Times New Roman" w:hAnsi="Times New Roman" w:cs="Times New Roman"/>
                <w:sz w:val="24"/>
                <w:szCs w:val="24"/>
              </w:rPr>
            </w:pPr>
            <w:r>
              <w:rPr>
                <w:rFonts w:ascii="Times New Roman" w:hAnsi="Times New Roman" w:cs="Times New Roman"/>
                <w:sz w:val="24"/>
                <w:szCs w:val="24"/>
              </w:rPr>
              <w:t>Step 9</w:t>
            </w:r>
            <w:r w:rsidR="003A1317">
              <w:rPr>
                <w:rFonts w:ascii="Times New Roman" w:hAnsi="Times New Roman" w:cs="Times New Roman"/>
                <w:sz w:val="24"/>
                <w:szCs w:val="24"/>
              </w:rPr>
              <w:t>: Additional functionality</w:t>
            </w:r>
          </w:p>
          <w:p w14:paraId="76800831" w14:textId="0AA42150" w:rsidR="003A1317" w:rsidRPr="000C1772" w:rsidRDefault="0097132C" w:rsidP="003A1317">
            <w:pPr>
              <w:pStyle w:val="NoSpacing"/>
              <w:numPr>
                <w:ilvl w:val="0"/>
                <w:numId w:val="26"/>
              </w:numPr>
              <w:spacing w:before="60" w:after="60"/>
              <w:rPr>
                <w:rFonts w:ascii="Times New Roman" w:hAnsi="Times New Roman" w:cs="Times New Roman"/>
                <w:sz w:val="20"/>
                <w:szCs w:val="24"/>
              </w:rPr>
            </w:pPr>
            <w:r>
              <w:rPr>
                <w:rFonts w:ascii="Times New Roman" w:hAnsi="Times New Roman" w:cs="Times New Roman"/>
                <w:sz w:val="20"/>
                <w:szCs w:val="24"/>
              </w:rPr>
              <w:t>Multiusers and Naming/coloring users</w:t>
            </w:r>
            <w:r w:rsidR="003A1317">
              <w:rPr>
                <w:rFonts w:ascii="Times New Roman" w:hAnsi="Times New Roman" w:cs="Times New Roman"/>
                <w:sz w:val="20"/>
                <w:szCs w:val="24"/>
              </w:rPr>
              <w:t xml:space="preserve"> feature</w:t>
            </w:r>
            <w:r w:rsidR="003A1317" w:rsidRPr="006008C4">
              <w:rPr>
                <w:rFonts w:ascii="Times New Roman" w:hAnsi="Times New Roman" w:cs="Times New Roman"/>
                <w:sz w:val="20"/>
                <w:szCs w:val="24"/>
              </w:rPr>
              <w:t xml:space="preserve"> </w:t>
            </w:r>
          </w:p>
        </w:tc>
        <w:tc>
          <w:tcPr>
            <w:tcW w:w="900" w:type="dxa"/>
          </w:tcPr>
          <w:p w14:paraId="28C746C0" w14:textId="77777777" w:rsidR="003A1317" w:rsidRDefault="003A1317" w:rsidP="003A1317">
            <w:pPr>
              <w:pStyle w:val="NoSpacing"/>
              <w:spacing w:before="60" w:after="60"/>
              <w:jc w:val="center"/>
              <w:rPr>
                <w:rFonts w:ascii="Times New Roman" w:hAnsi="Times New Roman" w:cs="Times New Roman"/>
                <w:b/>
                <w:sz w:val="24"/>
                <w:szCs w:val="24"/>
              </w:rPr>
            </w:pPr>
          </w:p>
          <w:p w14:paraId="7FF1EC78" w14:textId="4526699C" w:rsidR="003A1317" w:rsidRPr="00A95283" w:rsidRDefault="0097132C" w:rsidP="003A1317">
            <w:pPr>
              <w:pStyle w:val="NoSpacing"/>
              <w:spacing w:before="60" w:after="60"/>
              <w:jc w:val="center"/>
              <w:rPr>
                <w:rFonts w:ascii="Times New Roman" w:hAnsi="Times New Roman" w:cs="Times New Roman"/>
                <w:sz w:val="24"/>
                <w:szCs w:val="24"/>
              </w:rPr>
            </w:pPr>
            <w:r>
              <w:rPr>
                <w:rFonts w:ascii="Times New Roman" w:hAnsi="Times New Roman" w:cs="Times New Roman"/>
                <w:sz w:val="24"/>
                <w:szCs w:val="24"/>
              </w:rPr>
              <w:t>10</w:t>
            </w:r>
          </w:p>
        </w:tc>
        <w:tc>
          <w:tcPr>
            <w:tcW w:w="4140" w:type="dxa"/>
          </w:tcPr>
          <w:p w14:paraId="7F09A4B0"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r w:rsidR="003A1317" w:rsidRPr="002670A3" w14:paraId="3A6C97ED" w14:textId="77777777" w:rsidTr="003A1317">
        <w:tc>
          <w:tcPr>
            <w:tcW w:w="5040" w:type="dxa"/>
          </w:tcPr>
          <w:p w14:paraId="0637FE01" w14:textId="77777777" w:rsidR="003A1317" w:rsidRPr="002670A3" w:rsidRDefault="003A1317" w:rsidP="003A1317">
            <w:pPr>
              <w:pStyle w:val="NoSpacing"/>
              <w:spacing w:before="60" w:after="60"/>
              <w:jc w:val="right"/>
              <w:rPr>
                <w:rFonts w:ascii="Times New Roman" w:hAnsi="Times New Roman" w:cs="Times New Roman"/>
                <w:b/>
                <w:sz w:val="24"/>
                <w:szCs w:val="24"/>
              </w:rPr>
            </w:pPr>
            <w:r w:rsidRPr="002670A3">
              <w:rPr>
                <w:rFonts w:ascii="Times New Roman" w:hAnsi="Times New Roman" w:cs="Times New Roman"/>
                <w:b/>
                <w:sz w:val="24"/>
                <w:szCs w:val="24"/>
              </w:rPr>
              <w:t>Total</w:t>
            </w:r>
          </w:p>
        </w:tc>
        <w:tc>
          <w:tcPr>
            <w:tcW w:w="900" w:type="dxa"/>
          </w:tcPr>
          <w:p w14:paraId="2D182EC0" w14:textId="77777777" w:rsidR="003A1317" w:rsidRPr="002670A3" w:rsidRDefault="003A1317" w:rsidP="003A1317">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100</w:t>
            </w:r>
          </w:p>
        </w:tc>
        <w:tc>
          <w:tcPr>
            <w:tcW w:w="4140" w:type="dxa"/>
          </w:tcPr>
          <w:p w14:paraId="13C6530B" w14:textId="77777777" w:rsidR="003A1317" w:rsidRPr="002670A3" w:rsidRDefault="003A1317" w:rsidP="003A1317">
            <w:pPr>
              <w:pStyle w:val="NoSpacing"/>
              <w:spacing w:before="60" w:after="60"/>
              <w:jc w:val="center"/>
              <w:rPr>
                <w:rFonts w:ascii="Times New Roman" w:hAnsi="Times New Roman" w:cs="Times New Roman"/>
                <w:b/>
                <w:sz w:val="24"/>
                <w:szCs w:val="24"/>
              </w:rPr>
            </w:pPr>
          </w:p>
        </w:tc>
      </w:tr>
    </w:tbl>
    <w:p w14:paraId="730D2B26" w14:textId="77777777" w:rsidR="003A1317" w:rsidRPr="00546D6D" w:rsidRDefault="003A1317" w:rsidP="003A1317">
      <w:pPr>
        <w:pStyle w:val="NoSpacing"/>
        <w:rPr>
          <w:rFonts w:ascii="Times New Roman" w:hAnsi="Times New Roman" w:cs="Times New Roman"/>
          <w:sz w:val="20"/>
        </w:rPr>
      </w:pPr>
    </w:p>
    <w:p w14:paraId="5A702EC8" w14:textId="2E192DBC" w:rsidR="004F01F7" w:rsidRPr="003A1317" w:rsidRDefault="003A1317" w:rsidP="003A1317">
      <w:pPr>
        <w:pStyle w:val="NoSpacing"/>
        <w:rPr>
          <w:rFonts w:ascii="Times New Roman" w:hAnsi="Times New Roman" w:cs="Times New Roman"/>
          <w:b/>
          <w:sz w:val="24"/>
        </w:rPr>
      </w:pPr>
      <w:r>
        <w:rPr>
          <w:rFonts w:ascii="Times New Roman" w:hAnsi="Times New Roman" w:cs="Times New Roman"/>
          <w:b/>
          <w:sz w:val="24"/>
        </w:rPr>
        <w:t>Additional Comments:</w:t>
      </w:r>
    </w:p>
    <w:sectPr w:rsidR="004F01F7" w:rsidRPr="003A1317" w:rsidSect="00641BCA">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A02DA" w14:textId="77777777" w:rsidR="005E441B" w:rsidRDefault="005E441B">
      <w:r>
        <w:separator/>
      </w:r>
    </w:p>
  </w:endnote>
  <w:endnote w:type="continuationSeparator" w:id="0">
    <w:p w14:paraId="2946219A" w14:textId="77777777" w:rsidR="005E441B" w:rsidRDefault="005E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42FC0" w14:textId="77777777" w:rsidR="001C339F" w:rsidRDefault="001C339F"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1C339F" w:rsidRDefault="001C339F" w:rsidP="00AE3A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43976" w14:textId="3CD9B646" w:rsidR="001C339F" w:rsidRDefault="001C339F"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6457">
      <w:rPr>
        <w:rStyle w:val="PageNumber"/>
        <w:noProof/>
      </w:rPr>
      <w:t>1</w:t>
    </w:r>
    <w:r>
      <w:rPr>
        <w:rStyle w:val="PageNumber"/>
      </w:rPr>
      <w:fldChar w:fldCharType="end"/>
    </w:r>
  </w:p>
  <w:p w14:paraId="5E7D474C" w14:textId="7D18D614" w:rsidR="001C339F" w:rsidRPr="00DB0434" w:rsidRDefault="001C339F" w:rsidP="004A7C88">
    <w:pPr>
      <w:pStyle w:val="Footer"/>
      <w:tabs>
        <w:tab w:val="clear" w:pos="8640"/>
        <w:tab w:val="right" w:pos="9360"/>
      </w:tabs>
      <w:ind w:right="360"/>
      <w:rPr>
        <w:i/>
      </w:rPr>
    </w:pPr>
    <w:r>
      <w:rPr>
        <w:i/>
      </w:rPr>
      <w:t xml:space="preserve">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9FBBD" w14:textId="77777777" w:rsidR="005E441B" w:rsidRDefault="005E441B">
      <w:r>
        <w:separator/>
      </w:r>
    </w:p>
  </w:footnote>
  <w:footnote w:type="continuationSeparator" w:id="0">
    <w:p w14:paraId="2AE5E38D" w14:textId="77777777" w:rsidR="005E441B" w:rsidRDefault="005E4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A60B3"/>
    <w:multiLevelType w:val="hybridMultilevel"/>
    <w:tmpl w:val="EF96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36AFD"/>
    <w:multiLevelType w:val="hybridMultilevel"/>
    <w:tmpl w:val="C24A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F6477"/>
    <w:multiLevelType w:val="hybridMultilevel"/>
    <w:tmpl w:val="9C607F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302711"/>
    <w:multiLevelType w:val="hybridMultilevel"/>
    <w:tmpl w:val="F9C0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770FD"/>
    <w:multiLevelType w:val="hybridMultilevel"/>
    <w:tmpl w:val="BF8C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970C25"/>
    <w:multiLevelType w:val="hybridMultilevel"/>
    <w:tmpl w:val="26946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82E49"/>
    <w:multiLevelType w:val="hybridMultilevel"/>
    <w:tmpl w:val="EB664D9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442737"/>
    <w:multiLevelType w:val="hybridMultilevel"/>
    <w:tmpl w:val="24AC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7"/>
  </w:num>
  <w:num w:numId="6">
    <w:abstractNumId w:val="29"/>
  </w:num>
  <w:num w:numId="7">
    <w:abstractNumId w:val="27"/>
  </w:num>
  <w:num w:numId="8">
    <w:abstractNumId w:val="4"/>
  </w:num>
  <w:num w:numId="9">
    <w:abstractNumId w:val="3"/>
  </w:num>
  <w:num w:numId="10">
    <w:abstractNumId w:val="16"/>
  </w:num>
  <w:num w:numId="11">
    <w:abstractNumId w:val="21"/>
  </w:num>
  <w:num w:numId="12">
    <w:abstractNumId w:val="13"/>
  </w:num>
  <w:num w:numId="13">
    <w:abstractNumId w:val="9"/>
  </w:num>
  <w:num w:numId="14">
    <w:abstractNumId w:val="8"/>
  </w:num>
  <w:num w:numId="15">
    <w:abstractNumId w:val="15"/>
  </w:num>
  <w:num w:numId="16">
    <w:abstractNumId w:val="19"/>
  </w:num>
  <w:num w:numId="17">
    <w:abstractNumId w:val="23"/>
  </w:num>
  <w:num w:numId="18">
    <w:abstractNumId w:val="10"/>
  </w:num>
  <w:num w:numId="19">
    <w:abstractNumId w:val="14"/>
  </w:num>
  <w:num w:numId="20">
    <w:abstractNumId w:val="6"/>
  </w:num>
  <w:num w:numId="21">
    <w:abstractNumId w:val="5"/>
  </w:num>
  <w:num w:numId="22">
    <w:abstractNumId w:val="17"/>
  </w:num>
  <w:num w:numId="23">
    <w:abstractNumId w:val="11"/>
  </w:num>
  <w:num w:numId="24">
    <w:abstractNumId w:val="22"/>
  </w:num>
  <w:num w:numId="25">
    <w:abstractNumId w:val="31"/>
  </w:num>
  <w:num w:numId="26">
    <w:abstractNumId w:val="20"/>
  </w:num>
  <w:num w:numId="27">
    <w:abstractNumId w:val="25"/>
  </w:num>
  <w:num w:numId="28">
    <w:abstractNumId w:val="26"/>
  </w:num>
  <w:num w:numId="29">
    <w:abstractNumId w:val="24"/>
  </w:num>
  <w:num w:numId="30">
    <w:abstractNumId w:val="32"/>
  </w:num>
  <w:num w:numId="31">
    <w:abstractNumId w:val="12"/>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44"/>
    <w:rsid w:val="00001C88"/>
    <w:rsid w:val="00006119"/>
    <w:rsid w:val="00006F2C"/>
    <w:rsid w:val="000211F8"/>
    <w:rsid w:val="00021A50"/>
    <w:rsid w:val="000357D9"/>
    <w:rsid w:val="00040585"/>
    <w:rsid w:val="00064019"/>
    <w:rsid w:val="00086947"/>
    <w:rsid w:val="00097148"/>
    <w:rsid w:val="000A06AF"/>
    <w:rsid w:val="000B0432"/>
    <w:rsid w:val="000B3DA3"/>
    <w:rsid w:val="000C3AE3"/>
    <w:rsid w:val="000D66DF"/>
    <w:rsid w:val="000D70B3"/>
    <w:rsid w:val="000E2B27"/>
    <w:rsid w:val="000E62A0"/>
    <w:rsid w:val="0010327A"/>
    <w:rsid w:val="00105862"/>
    <w:rsid w:val="00113141"/>
    <w:rsid w:val="0014233F"/>
    <w:rsid w:val="001801B3"/>
    <w:rsid w:val="00187D63"/>
    <w:rsid w:val="00190ADB"/>
    <w:rsid w:val="001A3455"/>
    <w:rsid w:val="001C339F"/>
    <w:rsid w:val="001D21FC"/>
    <w:rsid w:val="001D4327"/>
    <w:rsid w:val="001D66D7"/>
    <w:rsid w:val="001E0FDF"/>
    <w:rsid w:val="001E3256"/>
    <w:rsid w:val="001E44C7"/>
    <w:rsid w:val="001E49BA"/>
    <w:rsid w:val="001F32A9"/>
    <w:rsid w:val="001F644D"/>
    <w:rsid w:val="001F7FDC"/>
    <w:rsid w:val="00215D53"/>
    <w:rsid w:val="0023343B"/>
    <w:rsid w:val="00233B74"/>
    <w:rsid w:val="00235098"/>
    <w:rsid w:val="00246BA7"/>
    <w:rsid w:val="002531D7"/>
    <w:rsid w:val="00257624"/>
    <w:rsid w:val="00260823"/>
    <w:rsid w:val="00292E2B"/>
    <w:rsid w:val="002975EC"/>
    <w:rsid w:val="002A2919"/>
    <w:rsid w:val="002A40C0"/>
    <w:rsid w:val="002B681C"/>
    <w:rsid w:val="002E3E53"/>
    <w:rsid w:val="002E48BB"/>
    <w:rsid w:val="002E5189"/>
    <w:rsid w:val="002E6017"/>
    <w:rsid w:val="002F0DC6"/>
    <w:rsid w:val="002F17E0"/>
    <w:rsid w:val="002F50F0"/>
    <w:rsid w:val="003004C1"/>
    <w:rsid w:val="00311C7D"/>
    <w:rsid w:val="00320585"/>
    <w:rsid w:val="00323164"/>
    <w:rsid w:val="00331387"/>
    <w:rsid w:val="00365977"/>
    <w:rsid w:val="00365BAA"/>
    <w:rsid w:val="00375DA3"/>
    <w:rsid w:val="00381A8A"/>
    <w:rsid w:val="0038493A"/>
    <w:rsid w:val="00390176"/>
    <w:rsid w:val="00395DBE"/>
    <w:rsid w:val="0039676C"/>
    <w:rsid w:val="003A0965"/>
    <w:rsid w:val="003A1317"/>
    <w:rsid w:val="003A2E7C"/>
    <w:rsid w:val="003A5EA4"/>
    <w:rsid w:val="003B494C"/>
    <w:rsid w:val="003B516C"/>
    <w:rsid w:val="003C1F5D"/>
    <w:rsid w:val="003D2794"/>
    <w:rsid w:val="003D329A"/>
    <w:rsid w:val="003E3A95"/>
    <w:rsid w:val="003F0544"/>
    <w:rsid w:val="003F0F1F"/>
    <w:rsid w:val="003F4026"/>
    <w:rsid w:val="003F7E07"/>
    <w:rsid w:val="00417EA3"/>
    <w:rsid w:val="00421068"/>
    <w:rsid w:val="004215CD"/>
    <w:rsid w:val="00423E99"/>
    <w:rsid w:val="00446864"/>
    <w:rsid w:val="00461826"/>
    <w:rsid w:val="00470EED"/>
    <w:rsid w:val="00471CCD"/>
    <w:rsid w:val="00473170"/>
    <w:rsid w:val="00487372"/>
    <w:rsid w:val="00487E2F"/>
    <w:rsid w:val="0049594C"/>
    <w:rsid w:val="004A7C88"/>
    <w:rsid w:val="004D5775"/>
    <w:rsid w:val="004F01F7"/>
    <w:rsid w:val="0051096F"/>
    <w:rsid w:val="00516DA2"/>
    <w:rsid w:val="00522CB9"/>
    <w:rsid w:val="005340A6"/>
    <w:rsid w:val="0054297F"/>
    <w:rsid w:val="00550B10"/>
    <w:rsid w:val="00555C9A"/>
    <w:rsid w:val="00556F2A"/>
    <w:rsid w:val="005647AF"/>
    <w:rsid w:val="005871E8"/>
    <w:rsid w:val="00591391"/>
    <w:rsid w:val="005A16BC"/>
    <w:rsid w:val="005A4CDA"/>
    <w:rsid w:val="005B2142"/>
    <w:rsid w:val="005B4749"/>
    <w:rsid w:val="005C1124"/>
    <w:rsid w:val="005D7A0F"/>
    <w:rsid w:val="005E441B"/>
    <w:rsid w:val="005F16BD"/>
    <w:rsid w:val="005F23A1"/>
    <w:rsid w:val="005F678C"/>
    <w:rsid w:val="0060076D"/>
    <w:rsid w:val="00613338"/>
    <w:rsid w:val="006166DF"/>
    <w:rsid w:val="00630C9A"/>
    <w:rsid w:val="00635F50"/>
    <w:rsid w:val="0064032D"/>
    <w:rsid w:val="00641BCA"/>
    <w:rsid w:val="00655D2F"/>
    <w:rsid w:val="006672B5"/>
    <w:rsid w:val="00674FA8"/>
    <w:rsid w:val="00690C23"/>
    <w:rsid w:val="00692A53"/>
    <w:rsid w:val="006A3045"/>
    <w:rsid w:val="006A38A9"/>
    <w:rsid w:val="006B7252"/>
    <w:rsid w:val="006D2058"/>
    <w:rsid w:val="006D4775"/>
    <w:rsid w:val="006D73C9"/>
    <w:rsid w:val="006E6A0F"/>
    <w:rsid w:val="006F4B5A"/>
    <w:rsid w:val="007060B6"/>
    <w:rsid w:val="007200A4"/>
    <w:rsid w:val="007218CD"/>
    <w:rsid w:val="007244F1"/>
    <w:rsid w:val="00734011"/>
    <w:rsid w:val="0073447A"/>
    <w:rsid w:val="00735045"/>
    <w:rsid w:val="00737482"/>
    <w:rsid w:val="007462DE"/>
    <w:rsid w:val="007467D0"/>
    <w:rsid w:val="0078667C"/>
    <w:rsid w:val="00792581"/>
    <w:rsid w:val="007954C0"/>
    <w:rsid w:val="007A0B77"/>
    <w:rsid w:val="007A38B5"/>
    <w:rsid w:val="007A7390"/>
    <w:rsid w:val="007B14C4"/>
    <w:rsid w:val="007B17CE"/>
    <w:rsid w:val="007C36B6"/>
    <w:rsid w:val="007C3C35"/>
    <w:rsid w:val="007C6046"/>
    <w:rsid w:val="007C6D06"/>
    <w:rsid w:val="007C763B"/>
    <w:rsid w:val="007D1A28"/>
    <w:rsid w:val="007F5C13"/>
    <w:rsid w:val="00812A3D"/>
    <w:rsid w:val="00826D7F"/>
    <w:rsid w:val="00834DE5"/>
    <w:rsid w:val="00846146"/>
    <w:rsid w:val="0086044D"/>
    <w:rsid w:val="00867399"/>
    <w:rsid w:val="00871A1E"/>
    <w:rsid w:val="00883B81"/>
    <w:rsid w:val="008949FC"/>
    <w:rsid w:val="008A489A"/>
    <w:rsid w:val="008B0AF1"/>
    <w:rsid w:val="008B3E2F"/>
    <w:rsid w:val="008B4298"/>
    <w:rsid w:val="008C0F24"/>
    <w:rsid w:val="008C288E"/>
    <w:rsid w:val="008C4000"/>
    <w:rsid w:val="008D4505"/>
    <w:rsid w:val="008D4FA3"/>
    <w:rsid w:val="008D7037"/>
    <w:rsid w:val="008D73CB"/>
    <w:rsid w:val="008E579B"/>
    <w:rsid w:val="008F16FB"/>
    <w:rsid w:val="008F43A8"/>
    <w:rsid w:val="009005EB"/>
    <w:rsid w:val="00922916"/>
    <w:rsid w:val="00931FC3"/>
    <w:rsid w:val="00934602"/>
    <w:rsid w:val="0094328F"/>
    <w:rsid w:val="00953608"/>
    <w:rsid w:val="0097132C"/>
    <w:rsid w:val="0099572D"/>
    <w:rsid w:val="009A4744"/>
    <w:rsid w:val="009A6CEE"/>
    <w:rsid w:val="009B363E"/>
    <w:rsid w:val="009D0010"/>
    <w:rsid w:val="009D1361"/>
    <w:rsid w:val="009D4908"/>
    <w:rsid w:val="009E2B6A"/>
    <w:rsid w:val="009E3F68"/>
    <w:rsid w:val="009F33D1"/>
    <w:rsid w:val="009F55B9"/>
    <w:rsid w:val="009F6F8B"/>
    <w:rsid w:val="00A30464"/>
    <w:rsid w:val="00A43D12"/>
    <w:rsid w:val="00A52F2F"/>
    <w:rsid w:val="00A65BA2"/>
    <w:rsid w:val="00A70587"/>
    <w:rsid w:val="00A73A48"/>
    <w:rsid w:val="00A76AC6"/>
    <w:rsid w:val="00A96690"/>
    <w:rsid w:val="00AA5C63"/>
    <w:rsid w:val="00AA73D9"/>
    <w:rsid w:val="00AB4F28"/>
    <w:rsid w:val="00AB75D1"/>
    <w:rsid w:val="00AC566D"/>
    <w:rsid w:val="00AD743B"/>
    <w:rsid w:val="00AE1448"/>
    <w:rsid w:val="00AE3A15"/>
    <w:rsid w:val="00AF03B7"/>
    <w:rsid w:val="00AF0A55"/>
    <w:rsid w:val="00B12B2D"/>
    <w:rsid w:val="00B150A4"/>
    <w:rsid w:val="00B45E3C"/>
    <w:rsid w:val="00B46457"/>
    <w:rsid w:val="00B5076B"/>
    <w:rsid w:val="00B55E61"/>
    <w:rsid w:val="00B602C4"/>
    <w:rsid w:val="00B616A9"/>
    <w:rsid w:val="00B91ECD"/>
    <w:rsid w:val="00B91F84"/>
    <w:rsid w:val="00BA0384"/>
    <w:rsid w:val="00BB40AB"/>
    <w:rsid w:val="00BC4E15"/>
    <w:rsid w:val="00BE1B4A"/>
    <w:rsid w:val="00BF4479"/>
    <w:rsid w:val="00C15E2D"/>
    <w:rsid w:val="00C3159C"/>
    <w:rsid w:val="00C33718"/>
    <w:rsid w:val="00C56254"/>
    <w:rsid w:val="00C70EFF"/>
    <w:rsid w:val="00C741D1"/>
    <w:rsid w:val="00C82CE1"/>
    <w:rsid w:val="00C84397"/>
    <w:rsid w:val="00C976BB"/>
    <w:rsid w:val="00CA46B8"/>
    <w:rsid w:val="00CB66F0"/>
    <w:rsid w:val="00CC1300"/>
    <w:rsid w:val="00CF0562"/>
    <w:rsid w:val="00CF7330"/>
    <w:rsid w:val="00D13ACF"/>
    <w:rsid w:val="00D2198D"/>
    <w:rsid w:val="00D274EF"/>
    <w:rsid w:val="00D359B3"/>
    <w:rsid w:val="00D43C4F"/>
    <w:rsid w:val="00D5049F"/>
    <w:rsid w:val="00D80901"/>
    <w:rsid w:val="00D826CF"/>
    <w:rsid w:val="00D83E51"/>
    <w:rsid w:val="00DA7889"/>
    <w:rsid w:val="00DB0434"/>
    <w:rsid w:val="00DB0806"/>
    <w:rsid w:val="00DC3750"/>
    <w:rsid w:val="00DC3F5C"/>
    <w:rsid w:val="00DC7D7B"/>
    <w:rsid w:val="00DE09AF"/>
    <w:rsid w:val="00DF344B"/>
    <w:rsid w:val="00E0036F"/>
    <w:rsid w:val="00E00E3F"/>
    <w:rsid w:val="00E02AF1"/>
    <w:rsid w:val="00E07C4E"/>
    <w:rsid w:val="00E16610"/>
    <w:rsid w:val="00E3144B"/>
    <w:rsid w:val="00E314D2"/>
    <w:rsid w:val="00E3456F"/>
    <w:rsid w:val="00E40E63"/>
    <w:rsid w:val="00E41976"/>
    <w:rsid w:val="00E623B5"/>
    <w:rsid w:val="00E806AE"/>
    <w:rsid w:val="00E8307B"/>
    <w:rsid w:val="00E85F79"/>
    <w:rsid w:val="00E914F1"/>
    <w:rsid w:val="00E934E2"/>
    <w:rsid w:val="00EB4267"/>
    <w:rsid w:val="00EC3714"/>
    <w:rsid w:val="00EC4C13"/>
    <w:rsid w:val="00EE29B7"/>
    <w:rsid w:val="00EE5CC9"/>
    <w:rsid w:val="00F018C2"/>
    <w:rsid w:val="00F038B0"/>
    <w:rsid w:val="00F0594E"/>
    <w:rsid w:val="00F120C9"/>
    <w:rsid w:val="00F36506"/>
    <w:rsid w:val="00F401B1"/>
    <w:rsid w:val="00F70222"/>
    <w:rsid w:val="00F76FCF"/>
    <w:rsid w:val="00F81C3B"/>
    <w:rsid w:val="00F83D9F"/>
    <w:rsid w:val="00F94EAC"/>
    <w:rsid w:val="00F952A4"/>
    <w:rsid w:val="00FB1B72"/>
    <w:rsid w:val="00FD53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F331B4"/>
  <w15:docId w15:val="{95883A01-DABF-4EAC-B4D7-FE730B16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paragraph" w:styleId="BalloonText">
    <w:name w:val="Balloon Text"/>
    <w:basedOn w:val="Normal"/>
    <w:link w:val="BalloonTextChar"/>
    <w:uiPriority w:val="99"/>
    <w:semiHidden/>
    <w:unhideWhenUsed/>
    <w:rsid w:val="006A38A9"/>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8A9"/>
    <w:rPr>
      <w:rFonts w:ascii="Lucida Grande" w:hAnsi="Lucida Grande"/>
      <w:sz w:val="18"/>
      <w:szCs w:val="18"/>
    </w:rPr>
  </w:style>
  <w:style w:type="character" w:styleId="CommentReference">
    <w:name w:val="annotation reference"/>
    <w:basedOn w:val="DefaultParagraphFont"/>
    <w:uiPriority w:val="99"/>
    <w:semiHidden/>
    <w:unhideWhenUsed/>
    <w:rsid w:val="001F7FDC"/>
    <w:rPr>
      <w:sz w:val="18"/>
      <w:szCs w:val="18"/>
    </w:rPr>
  </w:style>
  <w:style w:type="paragraph" w:styleId="CommentText">
    <w:name w:val="annotation text"/>
    <w:basedOn w:val="Normal"/>
    <w:link w:val="CommentTextChar"/>
    <w:uiPriority w:val="99"/>
    <w:semiHidden/>
    <w:unhideWhenUsed/>
    <w:rsid w:val="001F7FDC"/>
  </w:style>
  <w:style w:type="character" w:customStyle="1" w:styleId="CommentTextChar">
    <w:name w:val="Comment Text Char"/>
    <w:basedOn w:val="DefaultParagraphFont"/>
    <w:link w:val="CommentText"/>
    <w:uiPriority w:val="99"/>
    <w:semiHidden/>
    <w:rsid w:val="001F7FDC"/>
    <w:rPr>
      <w:sz w:val="24"/>
      <w:szCs w:val="24"/>
    </w:rPr>
  </w:style>
  <w:style w:type="paragraph" w:styleId="CommentSubject">
    <w:name w:val="annotation subject"/>
    <w:basedOn w:val="CommentText"/>
    <w:next w:val="CommentText"/>
    <w:link w:val="CommentSubjectChar"/>
    <w:uiPriority w:val="99"/>
    <w:semiHidden/>
    <w:unhideWhenUsed/>
    <w:rsid w:val="001F7FDC"/>
    <w:rPr>
      <w:b/>
      <w:bCs/>
      <w:sz w:val="20"/>
      <w:szCs w:val="20"/>
    </w:rPr>
  </w:style>
  <w:style w:type="character" w:customStyle="1" w:styleId="CommentSubjectChar">
    <w:name w:val="Comment Subject Char"/>
    <w:basedOn w:val="CommentTextChar"/>
    <w:link w:val="CommentSubject"/>
    <w:uiPriority w:val="99"/>
    <w:semiHidden/>
    <w:rsid w:val="001F7FDC"/>
    <w:rPr>
      <w:b/>
      <w:bCs/>
      <w:sz w:val="24"/>
      <w:szCs w:val="24"/>
    </w:rPr>
  </w:style>
  <w:style w:type="paragraph" w:styleId="NoSpacing">
    <w:name w:val="No Spacing"/>
    <w:uiPriority w:val="1"/>
    <w:qFormat/>
    <w:rsid w:val="004F01F7"/>
    <w:rPr>
      <w:rFonts w:eastAsiaTheme="minorEastAsia"/>
      <w:sz w:val="22"/>
      <w:szCs w:val="22"/>
      <w:lang w:eastAsia="zh-CN"/>
    </w:rPr>
  </w:style>
  <w:style w:type="table" w:styleId="TableGrid">
    <w:name w:val="Table Grid"/>
    <w:basedOn w:val="TableNormal"/>
    <w:uiPriority w:val="59"/>
    <w:rsid w:val="004F01F7"/>
    <w:rPr>
      <w:rFonts w:eastAsiaTheme="minorEastAsia"/>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gvsu.edu/studentsupport/java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is.gvsu.edu/studentsupport/javaguide" TargetMode="External"/><Relationship Id="rId4" Type="http://schemas.openxmlformats.org/officeDocument/2006/relationships/webSettings" Target="webSettings.xml"/><Relationship Id="rId9" Type="http://schemas.openxmlformats.org/officeDocument/2006/relationships/hyperlink" Target="http://www.cis.gvsu.edu/Academics/Hones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Roger Ferguson</cp:lastModifiedBy>
  <cp:revision>25</cp:revision>
  <cp:lastPrinted>2011-10-24T20:10:00Z</cp:lastPrinted>
  <dcterms:created xsi:type="dcterms:W3CDTF">2013-03-01T17:45:00Z</dcterms:created>
  <dcterms:modified xsi:type="dcterms:W3CDTF">2013-07-02T17:47:00Z</dcterms:modified>
</cp:coreProperties>
</file>